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AF0D" w14:textId="6B08C249" w:rsidR="00A9204E" w:rsidRPr="0058453E" w:rsidRDefault="0058453E" w:rsidP="0058453E">
      <w:pPr>
        <w:pStyle w:val="Heading1"/>
        <w:rPr>
          <w:rFonts w:ascii="Arial" w:hAnsi="Arial" w:cs="Arial"/>
          <w:b/>
          <w:bCs/>
          <w:color w:val="44546A" w:themeColor="text2"/>
          <w:lang w:val="en-CA"/>
        </w:rPr>
      </w:pPr>
      <w:r w:rsidRPr="0058453E">
        <w:rPr>
          <w:rFonts w:ascii="Arial" w:hAnsi="Arial" w:cs="Arial"/>
          <w:b/>
          <w:bCs/>
          <w:color w:val="44546A" w:themeColor="text2"/>
          <w:lang w:val="en-CA"/>
        </w:rPr>
        <w:t>Question 1</w:t>
      </w:r>
    </w:p>
    <w:p w14:paraId="55DDD113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1. Which customers live in New Jersey? List each customer’s last name, first name, and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state.</w:t>
      </w:r>
    </w:p>
    <w:p w14:paraId="3DB393FB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2. Which orders shipped after April 1, 2009? List each order number and the date it shipped.</w:t>
      </w:r>
    </w:p>
    <w:p w14:paraId="7A99D70E" w14:textId="6AA4573C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3. Which books aren’t in the Fitness category? List each book title and category.</w:t>
      </w:r>
    </w:p>
    <w:p w14:paraId="2C16C36A" w14:textId="0053844A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</w:p>
    <w:p w14:paraId="53A04825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4. Which customers live in Georgia or New Jersey? Put the results in ascending order by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last name. List each customer’s customer number, last name, and state. Write this query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in two different ways.</w:t>
      </w:r>
    </w:p>
    <w:p w14:paraId="0208385A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5. Which orders were placed on or before April 1, 2009? List each order number and order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date. Write this query in two different ways.</w:t>
      </w:r>
    </w:p>
    <w:p w14:paraId="3FD2E7B0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6. List all authors whose last name contains the letter pattern “IN.” Put the results in order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of last name, then first name. List each author’s last name and first name.</w:t>
      </w:r>
    </w:p>
    <w:p w14:paraId="74B7FB53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7. List all customers who were referred to the bookstore by another customer. List each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customer’s last name and the number of the customer who made the referral.</w:t>
      </w:r>
    </w:p>
    <w:p w14:paraId="76794649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8. Display the book title and category for all books in the Children and Cooking categories.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Create three different queries to accomplish this task: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</w:r>
      <w:proofErr w:type="gramStart"/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a)a</w:t>
      </w:r>
      <w:proofErr w:type="gramEnd"/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search pattern operation,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b)a logical operator, and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c)another operator not used in a or b.</w:t>
      </w:r>
    </w:p>
    <w:p w14:paraId="1A9DB5E2" w14:textId="77777777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9. Use a search pattern to find any book title with “A” for the second letter and “N” for the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fourth letter. List each book’s ISBN and title. Sort the list by title in descending order.</w:t>
      </w:r>
    </w:p>
    <w:p w14:paraId="7ADC2F44" w14:textId="452A1C60" w:rsidR="0058453E" w:rsidRPr="0058453E" w:rsidRDefault="0058453E" w:rsidP="0058453E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</w:pP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10. List the title and publish date of any computer book published in 2005. Perform the task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of searching for the publish date by using three different methods: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</w:r>
      <w:proofErr w:type="gramStart"/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>a)a</w:t>
      </w:r>
      <w:proofErr w:type="gramEnd"/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t xml:space="preserve"> range operator,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b)a logical operator, and</w:t>
      </w:r>
      <w:r w:rsidRPr="0058453E">
        <w:rPr>
          <w:rFonts w:ascii="Arial" w:eastAsia="Times New Roman" w:hAnsi="Arial" w:cs="Arial"/>
          <w:color w:val="000000" w:themeColor="text1"/>
          <w:sz w:val="24"/>
          <w:szCs w:val="24"/>
          <w:lang w:val="en-CA" w:eastAsia="en-CA"/>
        </w:rPr>
        <w:br/>
        <w:t>c)a search pattern operation.</w:t>
      </w:r>
    </w:p>
    <w:p w14:paraId="4A1254B1" w14:textId="3C47F2FA" w:rsidR="0058453E" w:rsidRPr="0058453E" w:rsidRDefault="0058453E" w:rsidP="0058453E">
      <w:pPr>
        <w:pStyle w:val="Heading2"/>
        <w:rPr>
          <w:rFonts w:ascii="Arial" w:hAnsi="Arial" w:cs="Arial"/>
          <w:lang w:val="en-CA"/>
        </w:rPr>
      </w:pPr>
    </w:p>
    <w:p w14:paraId="2B0A19A0" w14:textId="4345A52D" w:rsidR="0058453E" w:rsidRPr="0058453E" w:rsidRDefault="0058453E" w:rsidP="0058453E">
      <w:pPr>
        <w:pStyle w:val="Heading1"/>
        <w:rPr>
          <w:rFonts w:ascii="Arial" w:hAnsi="Arial" w:cs="Arial"/>
          <w:b/>
          <w:bCs/>
          <w:color w:val="44546A" w:themeColor="text2"/>
          <w:lang w:val="en-CA"/>
        </w:rPr>
      </w:pPr>
      <w:r w:rsidRPr="0058453E">
        <w:rPr>
          <w:rFonts w:ascii="Arial" w:hAnsi="Arial" w:cs="Arial"/>
          <w:b/>
          <w:bCs/>
          <w:color w:val="44546A" w:themeColor="text2"/>
          <w:lang w:val="en-CA"/>
        </w:rPr>
        <w:t>Question 2</w:t>
      </w:r>
    </w:p>
    <w:sectPr w:rsidR="0058453E" w:rsidRPr="005845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D0A8" w14:textId="77777777" w:rsidR="00B54E75" w:rsidRDefault="00B54E75" w:rsidP="0058453E">
      <w:r>
        <w:separator/>
      </w:r>
    </w:p>
  </w:endnote>
  <w:endnote w:type="continuationSeparator" w:id="0">
    <w:p w14:paraId="51D17234" w14:textId="77777777" w:rsidR="00B54E75" w:rsidRDefault="00B54E75" w:rsidP="0058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404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F4F12A" w14:textId="72630D00" w:rsidR="0058453E" w:rsidRDefault="005845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967406" w14:textId="77777777" w:rsidR="0058453E" w:rsidRDefault="00584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9EDE" w14:textId="77777777" w:rsidR="00B54E75" w:rsidRDefault="00B54E75" w:rsidP="0058453E">
      <w:r>
        <w:separator/>
      </w:r>
    </w:p>
  </w:footnote>
  <w:footnote w:type="continuationSeparator" w:id="0">
    <w:p w14:paraId="276F05AF" w14:textId="77777777" w:rsidR="00B54E75" w:rsidRDefault="00B54E75" w:rsidP="0058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1ABE" w14:textId="48A692EC" w:rsidR="0058453E" w:rsidRPr="0058453E" w:rsidRDefault="0058453E">
    <w:pPr>
      <w:pStyle w:val="Header"/>
      <w:rPr>
        <w:color w:val="FFFFFF" w:themeColor="background1"/>
      </w:rPr>
    </w:pPr>
    <w:sdt>
      <w:sdtPr>
        <w:rPr>
          <w:color w:val="FFFFFF" w:themeColor="background1"/>
          <w:sz w:val="20"/>
          <w:szCs w:val="20"/>
          <w:highlight w:val="black"/>
        </w:rPr>
        <w:alias w:val="Title"/>
        <w:id w:val="15524250"/>
        <w:placeholder>
          <w:docPart w:val="A643EA5F41D245788F6CFB7430D1269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8453E">
          <w:rPr>
            <w:color w:val="FFFFFF" w:themeColor="background1"/>
            <w:sz w:val="20"/>
            <w:szCs w:val="20"/>
            <w:highlight w:val="black"/>
          </w:rPr>
          <w:t>301242419 – Carl Kevin Gasal</w:t>
        </w:r>
      </w:sdtContent>
    </w:sdt>
    <w:r w:rsidRPr="0058453E">
      <w:rPr>
        <w:noProof/>
        <w:color w:val="FFFFFF" w:themeColor="background1"/>
        <w:highlight w:val="black"/>
      </w:rPr>
      <w:t xml:space="preserve"> </w:t>
    </w:r>
    <w:r w:rsidRPr="0058453E">
      <w:rPr>
        <w:noProof/>
        <w:color w:val="FFFFFF" w:themeColor="background1"/>
        <w:highlight w:val="blac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4C1235" wp14:editId="6E6355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FCED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58453E">
      <w:rPr>
        <w:noProof/>
        <w:color w:val="FFFFFF" w:themeColor="background1"/>
        <w:highlight w:val="black"/>
      </w:rPr>
      <w:tab/>
    </w:r>
    <w:r w:rsidRPr="0058453E">
      <w:rPr>
        <w:noProof/>
        <w:color w:val="FFFFFF" w:themeColor="background1"/>
        <w:highlight w:val="black"/>
      </w:rPr>
      <w:tab/>
    </w:r>
    <w:r w:rsidRPr="0058453E">
      <w:rPr>
        <w:noProof/>
        <w:color w:val="FFFFFF" w:themeColor="background1"/>
        <w:highlight w:val="black"/>
      </w:rPr>
      <w:tab/>
    </w:r>
    <w:r w:rsidRPr="0058453E">
      <w:rPr>
        <w:noProof/>
        <w:color w:val="FFFFFF" w:themeColor="background1"/>
        <w:highlight w:val="black"/>
      </w:rPr>
      <w:tab/>
    </w:r>
    <w:r w:rsidRPr="0058453E">
      <w:rPr>
        <w:noProof/>
        <w:color w:val="FFFFFF" w:themeColor="background1"/>
        <w:highlight w:val="black"/>
      </w:rPr>
      <w:tab/>
    </w:r>
    <w:r w:rsidRPr="0058453E">
      <w:rPr>
        <w:noProof/>
        <w:color w:val="FFFFFF" w:themeColor="background1"/>
        <w:highlight w:val="black"/>
      </w:rPr>
      <w:tab/>
      <w:t xml:space="preserve">     </w:t>
    </w:r>
    <w:r w:rsidRPr="0058453E">
      <w:rPr>
        <w:color w:val="FFFFFF" w:themeColor="background1"/>
        <w:sz w:val="20"/>
        <w:szCs w:val="20"/>
        <w:highlight w:val="black"/>
      </w:rPr>
      <w:t>COMP122 Sec.004 WINTER2023</w:t>
    </w:r>
    <w:r w:rsidRPr="0058453E">
      <w:rPr>
        <w:color w:val="FFFFFF" w:themeColor="background1"/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66993739">
    <w:abstractNumId w:val="19"/>
  </w:num>
  <w:num w:numId="2" w16cid:durableId="1234897409">
    <w:abstractNumId w:val="12"/>
  </w:num>
  <w:num w:numId="3" w16cid:durableId="98457080">
    <w:abstractNumId w:val="10"/>
  </w:num>
  <w:num w:numId="4" w16cid:durableId="87772024">
    <w:abstractNumId w:val="21"/>
  </w:num>
  <w:num w:numId="5" w16cid:durableId="115105058">
    <w:abstractNumId w:val="13"/>
  </w:num>
  <w:num w:numId="6" w16cid:durableId="174542651">
    <w:abstractNumId w:val="16"/>
  </w:num>
  <w:num w:numId="7" w16cid:durableId="69280751">
    <w:abstractNumId w:val="18"/>
  </w:num>
  <w:num w:numId="8" w16cid:durableId="156002966">
    <w:abstractNumId w:val="9"/>
  </w:num>
  <w:num w:numId="9" w16cid:durableId="1394426832">
    <w:abstractNumId w:val="7"/>
  </w:num>
  <w:num w:numId="10" w16cid:durableId="1159806896">
    <w:abstractNumId w:val="6"/>
  </w:num>
  <w:num w:numId="11" w16cid:durableId="38167173">
    <w:abstractNumId w:val="5"/>
  </w:num>
  <w:num w:numId="12" w16cid:durableId="178742100">
    <w:abstractNumId w:val="4"/>
  </w:num>
  <w:num w:numId="13" w16cid:durableId="1367869066">
    <w:abstractNumId w:val="8"/>
  </w:num>
  <w:num w:numId="14" w16cid:durableId="2099674494">
    <w:abstractNumId w:val="3"/>
  </w:num>
  <w:num w:numId="15" w16cid:durableId="923107253">
    <w:abstractNumId w:val="2"/>
  </w:num>
  <w:num w:numId="16" w16cid:durableId="1970551375">
    <w:abstractNumId w:val="1"/>
  </w:num>
  <w:num w:numId="17" w16cid:durableId="1453328279">
    <w:abstractNumId w:val="0"/>
  </w:num>
  <w:num w:numId="18" w16cid:durableId="894244191">
    <w:abstractNumId w:val="14"/>
  </w:num>
  <w:num w:numId="19" w16cid:durableId="255288218">
    <w:abstractNumId w:val="15"/>
  </w:num>
  <w:num w:numId="20" w16cid:durableId="504368572">
    <w:abstractNumId w:val="20"/>
  </w:num>
  <w:num w:numId="21" w16cid:durableId="1640527188">
    <w:abstractNumId w:val="17"/>
  </w:num>
  <w:num w:numId="22" w16cid:durableId="1398700364">
    <w:abstractNumId w:val="11"/>
  </w:num>
  <w:num w:numId="23" w16cid:durableId="1865096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3E"/>
    <w:rsid w:val="0058453E"/>
    <w:rsid w:val="00645252"/>
    <w:rsid w:val="006D3D74"/>
    <w:rsid w:val="0083569A"/>
    <w:rsid w:val="00A9204E"/>
    <w:rsid w:val="00B54E75"/>
    <w:rsid w:val="00E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B015"/>
  <w15:chartTrackingRefBased/>
  <w15:docId w15:val="{7F02084C-2C7C-47DE-BCC1-055F4589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markedcontent">
    <w:name w:val="markedcontent"/>
    <w:basedOn w:val="DefaultParagraphFont"/>
    <w:rsid w:val="0058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rca\AppData\Local\Microsoft\Office\16.0\DTS\en-CA%7b85A5D55B-CEBE-4035-851D-E7110C3DE019%7d\%7b10077390-90B1-4839-A8A1-679FFD279363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3EA5F41D245788F6CFB7430D12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FF73-915D-4C7D-9346-8ABCA73311ED}"/>
      </w:docPartPr>
      <w:docPartBody>
        <w:p w:rsidR="00000000" w:rsidRDefault="005A3FCF" w:rsidP="005A3FCF">
          <w:pPr>
            <w:pStyle w:val="A643EA5F41D245788F6CFB7430D1269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CF"/>
    <w:rsid w:val="001670B5"/>
    <w:rsid w:val="005A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3EA5F41D245788F6CFB7430D1269C">
    <w:name w:val="A643EA5F41D245788F6CFB7430D1269C"/>
    <w:rsid w:val="005A3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{10077390-90B1-4839-A8A1-679FFD279363}tf02786999_win32</Template>
  <TotalTime>27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301242419 – Carl Kevin Gasal</dc:title>
  <dc:subject/>
  <dc:creator>Carl Gasal</dc:creator>
  <cp:keywords/>
  <dc:description/>
  <cp:lastModifiedBy>Carl Kevin Gasal</cp:lastModifiedBy>
  <cp:revision>1</cp:revision>
  <dcterms:created xsi:type="dcterms:W3CDTF">2023-04-05T02:52:00Z</dcterms:created>
  <dcterms:modified xsi:type="dcterms:W3CDTF">2023-04-05T03:20:00Z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