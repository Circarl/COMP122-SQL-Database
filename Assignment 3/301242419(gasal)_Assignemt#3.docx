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3AF0D" w14:textId="6B08C249" w:rsidR="00A9204E" w:rsidRPr="00475396" w:rsidRDefault="0058453E" w:rsidP="0058453E">
      <w:pPr>
        <w:pStyle w:val="Heading1"/>
        <w:rPr>
          <w:rFonts w:ascii="Arial" w:hAnsi="Arial" w:cs="Arial"/>
          <w:b/>
          <w:bCs/>
          <w:color w:val="0070C0"/>
          <w:lang w:val="en-CA"/>
        </w:rPr>
      </w:pPr>
      <w:r w:rsidRPr="00475396">
        <w:rPr>
          <w:rFonts w:ascii="Arial" w:hAnsi="Arial" w:cs="Arial"/>
          <w:b/>
          <w:bCs/>
          <w:color w:val="0070C0"/>
          <w:lang w:val="en-CA"/>
        </w:rPr>
        <w:t>Question 1</w:t>
      </w:r>
    </w:p>
    <w:p w14:paraId="55DDD113" w14:textId="66BC0BF4" w:rsidR="0058453E" w:rsidRPr="00475396" w:rsidRDefault="00C87421" w:rsidP="00C87421">
      <w:pPr>
        <w:pStyle w:val="Heading2"/>
        <w:numPr>
          <w:ilvl w:val="0"/>
          <w:numId w:val="24"/>
        </w:numPr>
        <w:rPr>
          <w:rFonts w:ascii="Arial" w:eastAsia="Times New Roman" w:hAnsi="Arial" w:cs="Arial"/>
          <w:color w:val="5B9BD5" w:themeColor="accent1"/>
          <w:sz w:val="22"/>
          <w:szCs w:val="22"/>
          <w:lang w:val="en-CA" w:eastAsia="en-CA"/>
        </w:rPr>
      </w:pPr>
      <w:r w:rsidRPr="00475396">
        <w:rPr>
          <w:noProof/>
          <w:color w:val="5B9BD5" w:themeColor="accent1"/>
          <w:sz w:val="24"/>
          <w:szCs w:val="24"/>
          <w:lang w:val="en-CA" w:eastAsia="en-CA"/>
        </w:rPr>
        <w:drawing>
          <wp:anchor distT="0" distB="0" distL="114300" distR="114300" simplePos="0" relativeHeight="251658240" behindDoc="1" locked="0" layoutInCell="1" allowOverlap="1" wp14:anchorId="5D77C676" wp14:editId="56DC1B0F">
            <wp:simplePos x="0" y="0"/>
            <wp:positionH relativeFrom="column">
              <wp:posOffset>80010</wp:posOffset>
            </wp:positionH>
            <wp:positionV relativeFrom="paragraph">
              <wp:posOffset>527279</wp:posOffset>
            </wp:positionV>
            <wp:extent cx="5943600" cy="2379980"/>
            <wp:effectExtent l="152400" t="152400" r="361950" b="363220"/>
            <wp:wrapTopAndBottom/>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9980"/>
                    </a:xfrm>
                    <a:prstGeom prst="rect">
                      <a:avLst/>
                    </a:prstGeom>
                    <a:ln>
                      <a:noFill/>
                    </a:ln>
                    <a:effectLst>
                      <a:outerShdw blurRad="292100" dist="139700" dir="2700000" algn="tl" rotWithShape="0">
                        <a:srgbClr val="333333">
                          <a:alpha val="65000"/>
                        </a:srgbClr>
                      </a:outerShdw>
                    </a:effectLst>
                  </pic:spPr>
                </pic:pic>
              </a:graphicData>
            </a:graphic>
          </wp:anchor>
        </w:drawing>
      </w:r>
      <w:r w:rsidR="0058453E" w:rsidRPr="00475396">
        <w:rPr>
          <w:rFonts w:ascii="Arial" w:eastAsia="Times New Roman" w:hAnsi="Arial" w:cs="Arial"/>
          <w:color w:val="5B9BD5" w:themeColor="accent1"/>
          <w:sz w:val="22"/>
          <w:szCs w:val="22"/>
          <w:lang w:val="en-CA" w:eastAsia="en-CA"/>
        </w:rPr>
        <w:t>Which customers live in New Jersey? List each customer’s last name, first name, and</w:t>
      </w:r>
      <w:r w:rsidR="0058453E" w:rsidRPr="00475396">
        <w:rPr>
          <w:rFonts w:ascii="Arial" w:eastAsia="Times New Roman" w:hAnsi="Arial" w:cs="Arial"/>
          <w:color w:val="5B9BD5" w:themeColor="accent1"/>
          <w:sz w:val="22"/>
          <w:szCs w:val="22"/>
          <w:lang w:val="en-CA" w:eastAsia="en-CA"/>
        </w:rPr>
        <w:br/>
        <w:t>state.</w:t>
      </w:r>
    </w:p>
    <w:p w14:paraId="3DB393FB" w14:textId="58C8BBFB" w:rsidR="0058453E" w:rsidRPr="00475396" w:rsidRDefault="009145ED" w:rsidP="00475396">
      <w:pPr>
        <w:pStyle w:val="Heading2"/>
        <w:ind w:left="360"/>
        <w:rPr>
          <w:rFonts w:ascii="Arial" w:eastAsia="Times New Roman" w:hAnsi="Arial" w:cs="Arial"/>
          <w:color w:val="5B9BD5" w:themeColor="accent1"/>
          <w:sz w:val="22"/>
          <w:szCs w:val="22"/>
          <w:lang w:val="en-CA" w:eastAsia="en-CA"/>
        </w:rPr>
      </w:pPr>
      <w:r w:rsidRPr="00475396">
        <w:rPr>
          <w:noProof/>
          <w:color w:val="5B9BD5" w:themeColor="accent1"/>
          <w:sz w:val="24"/>
          <w:szCs w:val="24"/>
          <w:lang w:val="en-CA" w:eastAsia="en-CA"/>
        </w:rPr>
        <w:drawing>
          <wp:anchor distT="0" distB="0" distL="114300" distR="114300" simplePos="0" relativeHeight="251659264" behindDoc="1" locked="0" layoutInCell="1" allowOverlap="1" wp14:anchorId="7EEF83DF" wp14:editId="2A66FFFE">
            <wp:simplePos x="0" y="0"/>
            <wp:positionH relativeFrom="margin">
              <wp:posOffset>72644</wp:posOffset>
            </wp:positionH>
            <wp:positionV relativeFrom="paragraph">
              <wp:posOffset>3542030</wp:posOffset>
            </wp:positionV>
            <wp:extent cx="5881370" cy="3206115"/>
            <wp:effectExtent l="152400" t="152400" r="367030" b="356235"/>
            <wp:wrapTight wrapText="bothSides">
              <wp:wrapPolygon edited="0">
                <wp:start x="280" y="-1027"/>
                <wp:lineTo x="-560" y="-770"/>
                <wp:lineTo x="-560" y="22075"/>
                <wp:lineTo x="700" y="23872"/>
                <wp:lineTo x="21619" y="23872"/>
                <wp:lineTo x="21689" y="23615"/>
                <wp:lineTo x="22808" y="21947"/>
                <wp:lineTo x="22878" y="1283"/>
                <wp:lineTo x="22038" y="-642"/>
                <wp:lineTo x="21968" y="-1027"/>
                <wp:lineTo x="280" y="-1027"/>
              </wp:wrapPolygon>
            </wp:wrapTight>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81370" cy="32061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8453E" w:rsidRPr="00475396">
        <w:rPr>
          <w:rFonts w:ascii="Arial" w:eastAsia="Times New Roman" w:hAnsi="Arial" w:cs="Arial"/>
          <w:color w:val="5B9BD5" w:themeColor="accent1"/>
          <w:sz w:val="22"/>
          <w:szCs w:val="22"/>
          <w:lang w:val="en-CA" w:eastAsia="en-CA"/>
        </w:rPr>
        <w:br/>
        <w:t>2. Which orders shipped after April 1, 2009? List each order number and the date it shipped.</w:t>
      </w:r>
    </w:p>
    <w:p w14:paraId="6AC2713E" w14:textId="73F3531F" w:rsidR="00C87421" w:rsidRPr="00475396" w:rsidRDefault="00C87421" w:rsidP="00C87421">
      <w:pPr>
        <w:rPr>
          <w:color w:val="5B9BD5" w:themeColor="accent1"/>
          <w:sz w:val="20"/>
          <w:szCs w:val="20"/>
          <w:lang w:val="en-CA" w:eastAsia="en-CA"/>
        </w:rPr>
      </w:pPr>
    </w:p>
    <w:p w14:paraId="7A99D70E" w14:textId="74474A04" w:rsidR="0058453E" w:rsidRPr="00475396" w:rsidRDefault="009145ED" w:rsidP="0058453E">
      <w:pPr>
        <w:pStyle w:val="Heading2"/>
        <w:rPr>
          <w:rFonts w:ascii="Arial" w:eastAsia="Times New Roman" w:hAnsi="Arial" w:cs="Arial"/>
          <w:color w:val="5B9BD5" w:themeColor="accent1"/>
          <w:sz w:val="22"/>
          <w:szCs w:val="22"/>
          <w:lang w:val="en-CA" w:eastAsia="en-CA"/>
        </w:rPr>
      </w:pPr>
      <w:r w:rsidRPr="00475396">
        <w:rPr>
          <w:noProof/>
          <w:color w:val="5B9BD5" w:themeColor="accent1"/>
          <w:lang w:val="en-CA" w:eastAsia="en-CA"/>
        </w:rPr>
        <w:lastRenderedPageBreak/>
        <w:drawing>
          <wp:anchor distT="0" distB="0" distL="114300" distR="114300" simplePos="0" relativeHeight="251660288" behindDoc="0" locked="0" layoutInCell="1" allowOverlap="1" wp14:anchorId="6EA663BB" wp14:editId="722949CF">
            <wp:simplePos x="0" y="0"/>
            <wp:positionH relativeFrom="margin">
              <wp:align>left</wp:align>
            </wp:positionH>
            <wp:positionV relativeFrom="paragraph">
              <wp:posOffset>488645</wp:posOffset>
            </wp:positionV>
            <wp:extent cx="5370195" cy="2874645"/>
            <wp:effectExtent l="152400" t="152400" r="363855" b="363855"/>
            <wp:wrapSquare wrapText="bothSides"/>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70195" cy="287464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8453E" w:rsidRPr="00475396">
        <w:rPr>
          <w:rFonts w:ascii="Arial" w:eastAsia="Times New Roman" w:hAnsi="Arial" w:cs="Arial"/>
          <w:color w:val="5B9BD5" w:themeColor="accent1"/>
          <w:sz w:val="22"/>
          <w:szCs w:val="22"/>
          <w:lang w:val="en-CA" w:eastAsia="en-CA"/>
        </w:rPr>
        <w:br/>
        <w:t>3. Which books aren’t in the Fitness category? List each book title and category.</w:t>
      </w:r>
    </w:p>
    <w:p w14:paraId="53A04825" w14:textId="216E7FBA" w:rsidR="0058453E" w:rsidRPr="00475396" w:rsidRDefault="009145ED" w:rsidP="00EC3D13">
      <w:pPr>
        <w:rPr>
          <w:rFonts w:ascii="Arial" w:eastAsia="Times New Roman" w:hAnsi="Arial" w:cs="Arial"/>
          <w:color w:val="5B9BD5" w:themeColor="accent1"/>
          <w:lang w:val="en-CA" w:eastAsia="en-CA"/>
        </w:rPr>
      </w:pPr>
      <w:r w:rsidRPr="00475396">
        <w:rPr>
          <w:rFonts w:ascii="Arial" w:eastAsia="Times New Roman" w:hAnsi="Arial" w:cs="Arial"/>
          <w:noProof/>
          <w:color w:val="5B9BD5" w:themeColor="accent1"/>
          <w:lang w:val="en-CA" w:eastAsia="en-CA"/>
        </w:rPr>
        <w:drawing>
          <wp:anchor distT="0" distB="0" distL="114300" distR="114300" simplePos="0" relativeHeight="251661312" behindDoc="0" locked="0" layoutInCell="1" allowOverlap="1" wp14:anchorId="547CBF39" wp14:editId="6288C678">
            <wp:simplePos x="0" y="0"/>
            <wp:positionH relativeFrom="margin">
              <wp:align>right</wp:align>
            </wp:positionH>
            <wp:positionV relativeFrom="paragraph">
              <wp:posOffset>4271010</wp:posOffset>
            </wp:positionV>
            <wp:extent cx="5421630" cy="2646045"/>
            <wp:effectExtent l="152400" t="152400" r="369570" b="363855"/>
            <wp:wrapSquare wrapText="bothSides"/>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25239" cy="2647973"/>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8453E" w:rsidRPr="00475396">
        <w:rPr>
          <w:rFonts w:ascii="Arial" w:eastAsia="Times New Roman" w:hAnsi="Arial" w:cs="Arial"/>
          <w:color w:val="5B9BD5" w:themeColor="accent1"/>
          <w:lang w:val="en-CA" w:eastAsia="en-CA"/>
        </w:rPr>
        <w:br/>
        <w:t>4. Which customers live in Georgia or New Jersey? Put the results in ascending order by</w:t>
      </w:r>
      <w:r w:rsidR="0058453E" w:rsidRPr="00475396">
        <w:rPr>
          <w:rFonts w:ascii="Arial" w:eastAsia="Times New Roman" w:hAnsi="Arial" w:cs="Arial"/>
          <w:color w:val="5B9BD5" w:themeColor="accent1"/>
          <w:lang w:val="en-CA" w:eastAsia="en-CA"/>
        </w:rPr>
        <w:br/>
        <w:t>last name. List each customer’s customer number, last name, and state. Write this query</w:t>
      </w:r>
      <w:r w:rsidR="0058453E" w:rsidRPr="00475396">
        <w:rPr>
          <w:rFonts w:ascii="Arial" w:eastAsia="Times New Roman" w:hAnsi="Arial" w:cs="Arial"/>
          <w:color w:val="5B9BD5" w:themeColor="accent1"/>
          <w:lang w:val="en-CA" w:eastAsia="en-CA"/>
        </w:rPr>
        <w:br/>
        <w:t>in two different ways.</w:t>
      </w:r>
    </w:p>
    <w:p w14:paraId="5FED7A0D" w14:textId="7932803C" w:rsidR="00AE5B61" w:rsidRPr="00475396" w:rsidRDefault="00AE5B61" w:rsidP="00EC3D13">
      <w:pPr>
        <w:rPr>
          <w:rFonts w:ascii="Arial" w:eastAsia="Times New Roman" w:hAnsi="Arial" w:cs="Arial"/>
          <w:color w:val="5B9BD5" w:themeColor="accent1"/>
          <w:lang w:val="en-CA" w:eastAsia="en-CA"/>
        </w:rPr>
      </w:pPr>
    </w:p>
    <w:p w14:paraId="3A94E445" w14:textId="7D060B59" w:rsidR="00AE5B61" w:rsidRPr="00475396" w:rsidRDefault="00AE5B61" w:rsidP="0058453E">
      <w:pPr>
        <w:pStyle w:val="Heading2"/>
        <w:rPr>
          <w:rFonts w:ascii="Arial" w:eastAsia="Times New Roman" w:hAnsi="Arial" w:cs="Arial"/>
          <w:color w:val="5B9BD5" w:themeColor="accent1"/>
          <w:sz w:val="22"/>
          <w:szCs w:val="22"/>
          <w:lang w:val="en-CA" w:eastAsia="en-CA"/>
        </w:rPr>
      </w:pPr>
    </w:p>
    <w:p w14:paraId="6BEE3ED4" w14:textId="77777777" w:rsidR="00AE5B61" w:rsidRPr="00475396" w:rsidRDefault="00AE5B61" w:rsidP="00AE5B61">
      <w:pPr>
        <w:rPr>
          <w:color w:val="5B9BD5" w:themeColor="accent1"/>
          <w:lang w:val="en-CA" w:eastAsia="en-CA"/>
        </w:rPr>
      </w:pPr>
    </w:p>
    <w:p w14:paraId="0208385A" w14:textId="07E26550" w:rsidR="0058453E" w:rsidRPr="00475396" w:rsidRDefault="009145ED" w:rsidP="0058453E">
      <w:pPr>
        <w:pStyle w:val="Heading2"/>
        <w:rPr>
          <w:rFonts w:ascii="Arial" w:eastAsia="Times New Roman" w:hAnsi="Arial" w:cs="Arial"/>
          <w:color w:val="5B9BD5" w:themeColor="accent1"/>
          <w:sz w:val="22"/>
          <w:szCs w:val="22"/>
          <w:lang w:val="en-CA" w:eastAsia="en-CA"/>
        </w:rPr>
      </w:pPr>
      <w:r w:rsidRPr="00475396">
        <w:rPr>
          <w:noProof/>
          <w:color w:val="5B9BD5" w:themeColor="accent1"/>
          <w:lang w:val="en-CA" w:eastAsia="en-CA"/>
        </w:rPr>
        <w:lastRenderedPageBreak/>
        <w:drawing>
          <wp:anchor distT="0" distB="0" distL="114300" distR="114300" simplePos="0" relativeHeight="251663360" behindDoc="0" locked="0" layoutInCell="1" allowOverlap="1" wp14:anchorId="04EE8023" wp14:editId="4B2C5029">
            <wp:simplePos x="0" y="0"/>
            <wp:positionH relativeFrom="column">
              <wp:posOffset>313309</wp:posOffset>
            </wp:positionH>
            <wp:positionV relativeFrom="paragraph">
              <wp:posOffset>729919</wp:posOffset>
            </wp:positionV>
            <wp:extent cx="5355590" cy="2743200"/>
            <wp:effectExtent l="152400" t="152400" r="359410" b="361950"/>
            <wp:wrapTopAndBottom/>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55590" cy="27432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8453E" w:rsidRPr="00475396">
        <w:rPr>
          <w:rFonts w:ascii="Arial" w:eastAsia="Times New Roman" w:hAnsi="Arial" w:cs="Arial"/>
          <w:color w:val="5B9BD5" w:themeColor="accent1"/>
          <w:sz w:val="22"/>
          <w:szCs w:val="22"/>
          <w:lang w:val="en-CA" w:eastAsia="en-CA"/>
        </w:rPr>
        <w:br/>
        <w:t>5. Which orders were placed on or before April 1, 2009? List each order number and order date. Write this query in two different ways.</w:t>
      </w:r>
    </w:p>
    <w:p w14:paraId="79F24221" w14:textId="4039E3BB" w:rsidR="00AE5B61" w:rsidRPr="00475396" w:rsidRDefault="00AE5B61" w:rsidP="00AE5B61">
      <w:pPr>
        <w:rPr>
          <w:color w:val="5B9BD5" w:themeColor="accent1"/>
          <w:lang w:val="en-CA" w:eastAsia="en-CA"/>
        </w:rPr>
      </w:pPr>
    </w:p>
    <w:p w14:paraId="08099222" w14:textId="64A80C4A" w:rsidR="006575ED" w:rsidRPr="00475396" w:rsidRDefault="0058453E" w:rsidP="006575ED">
      <w:pPr>
        <w:rPr>
          <w:rFonts w:ascii="Arial" w:eastAsia="Times New Roman" w:hAnsi="Arial" w:cs="Arial"/>
          <w:color w:val="5B9BD5" w:themeColor="accent1"/>
          <w:lang w:val="en-CA" w:eastAsia="en-CA"/>
        </w:rPr>
      </w:pPr>
      <w:r w:rsidRPr="00475396">
        <w:rPr>
          <w:rFonts w:ascii="Arial" w:eastAsia="Times New Roman" w:hAnsi="Arial" w:cs="Arial"/>
          <w:color w:val="5B9BD5" w:themeColor="accent1"/>
          <w:lang w:val="en-CA" w:eastAsia="en-CA"/>
        </w:rPr>
        <w:br/>
        <w:t>6. List all authors whose last name contains the letter pattern “IN.” Put the results in order of last name, then first name. List each author’s last name and first name.</w:t>
      </w:r>
    </w:p>
    <w:p w14:paraId="63C24FCC" w14:textId="1DEC4D53" w:rsidR="006575ED" w:rsidRPr="00475396" w:rsidRDefault="009145ED" w:rsidP="006575ED">
      <w:pPr>
        <w:rPr>
          <w:rFonts w:ascii="Arial" w:eastAsia="Times New Roman" w:hAnsi="Arial" w:cs="Arial"/>
          <w:color w:val="5B9BD5" w:themeColor="accent1"/>
          <w:lang w:val="en-CA" w:eastAsia="en-CA"/>
        </w:rPr>
      </w:pPr>
      <w:r w:rsidRPr="00475396">
        <w:rPr>
          <w:noProof/>
          <w:color w:val="5B9BD5" w:themeColor="accent1"/>
          <w:lang w:val="en-CA" w:eastAsia="en-CA"/>
        </w:rPr>
        <w:drawing>
          <wp:anchor distT="0" distB="0" distL="114300" distR="114300" simplePos="0" relativeHeight="251662336" behindDoc="0" locked="0" layoutInCell="1" allowOverlap="1" wp14:anchorId="17436385" wp14:editId="6E74B311">
            <wp:simplePos x="0" y="0"/>
            <wp:positionH relativeFrom="margin">
              <wp:posOffset>342011</wp:posOffset>
            </wp:positionH>
            <wp:positionV relativeFrom="paragraph">
              <wp:posOffset>317830</wp:posOffset>
            </wp:positionV>
            <wp:extent cx="5348605" cy="1883410"/>
            <wp:effectExtent l="152400" t="152400" r="366395" b="364490"/>
            <wp:wrapTopAndBottom/>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48605" cy="188341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74004FB" w14:textId="23381982" w:rsidR="006575ED" w:rsidRPr="00475396" w:rsidRDefault="006575ED" w:rsidP="006575ED">
      <w:pPr>
        <w:rPr>
          <w:rFonts w:ascii="Arial" w:eastAsia="Times New Roman" w:hAnsi="Arial" w:cs="Arial"/>
          <w:color w:val="5B9BD5" w:themeColor="accent1"/>
          <w:lang w:val="en-CA" w:eastAsia="en-CA"/>
        </w:rPr>
      </w:pPr>
    </w:p>
    <w:p w14:paraId="09D6DBC5" w14:textId="790B01FF" w:rsidR="006575ED" w:rsidRPr="00475396" w:rsidRDefault="006575ED" w:rsidP="006575ED">
      <w:pPr>
        <w:rPr>
          <w:rFonts w:ascii="Arial" w:eastAsia="Times New Roman" w:hAnsi="Arial" w:cs="Arial"/>
          <w:color w:val="5B9BD5" w:themeColor="accent1"/>
          <w:lang w:val="en-CA" w:eastAsia="en-CA"/>
        </w:rPr>
      </w:pPr>
    </w:p>
    <w:p w14:paraId="7CA39B02" w14:textId="19A78E0C" w:rsidR="006575ED" w:rsidRPr="00475396" w:rsidRDefault="006575ED" w:rsidP="006575ED">
      <w:pPr>
        <w:rPr>
          <w:rFonts w:ascii="Arial" w:eastAsia="Times New Roman" w:hAnsi="Arial" w:cs="Arial"/>
          <w:color w:val="5B9BD5" w:themeColor="accent1"/>
          <w:lang w:val="en-CA" w:eastAsia="en-CA"/>
        </w:rPr>
      </w:pPr>
    </w:p>
    <w:p w14:paraId="33E30331" w14:textId="274F3D84" w:rsidR="006575ED" w:rsidRPr="00475396" w:rsidRDefault="006575ED" w:rsidP="006575ED">
      <w:pPr>
        <w:rPr>
          <w:rFonts w:ascii="Arial" w:eastAsia="Times New Roman" w:hAnsi="Arial" w:cs="Arial"/>
          <w:color w:val="5B9BD5" w:themeColor="accent1"/>
          <w:lang w:val="en-CA" w:eastAsia="en-CA"/>
        </w:rPr>
      </w:pPr>
    </w:p>
    <w:p w14:paraId="01640DB7" w14:textId="77777777" w:rsidR="006575ED" w:rsidRPr="00475396" w:rsidRDefault="006575ED" w:rsidP="006575ED">
      <w:pPr>
        <w:rPr>
          <w:rFonts w:ascii="Arial" w:eastAsia="Times New Roman" w:hAnsi="Arial" w:cs="Arial"/>
          <w:color w:val="5B9BD5" w:themeColor="accent1"/>
          <w:lang w:val="en-CA" w:eastAsia="en-CA"/>
        </w:rPr>
      </w:pPr>
    </w:p>
    <w:p w14:paraId="153E23EA" w14:textId="77777777" w:rsidR="006575ED" w:rsidRPr="00475396" w:rsidRDefault="006575ED" w:rsidP="006575ED">
      <w:pPr>
        <w:rPr>
          <w:rFonts w:ascii="Arial" w:eastAsia="Times New Roman" w:hAnsi="Arial" w:cs="Arial"/>
          <w:color w:val="5B9BD5" w:themeColor="accent1"/>
          <w:lang w:val="en-CA" w:eastAsia="en-CA"/>
        </w:rPr>
      </w:pPr>
    </w:p>
    <w:p w14:paraId="3D0F9745" w14:textId="77777777" w:rsidR="006575ED" w:rsidRPr="00475396" w:rsidRDefault="006575ED" w:rsidP="006575ED">
      <w:pPr>
        <w:rPr>
          <w:rFonts w:ascii="Arial" w:eastAsia="Times New Roman" w:hAnsi="Arial" w:cs="Arial"/>
          <w:color w:val="5B9BD5" w:themeColor="accent1"/>
          <w:lang w:val="en-CA" w:eastAsia="en-CA"/>
        </w:rPr>
      </w:pPr>
    </w:p>
    <w:p w14:paraId="5FCFEFCC" w14:textId="77777777" w:rsidR="006575ED" w:rsidRPr="00475396" w:rsidRDefault="006575ED" w:rsidP="006575ED">
      <w:pPr>
        <w:rPr>
          <w:rFonts w:ascii="Arial" w:eastAsia="Times New Roman" w:hAnsi="Arial" w:cs="Arial"/>
          <w:color w:val="5B9BD5" w:themeColor="accent1"/>
          <w:lang w:val="en-CA" w:eastAsia="en-CA"/>
        </w:rPr>
      </w:pPr>
    </w:p>
    <w:p w14:paraId="74B7FB53" w14:textId="6F1AD29C" w:rsidR="0058453E" w:rsidRPr="00475396" w:rsidRDefault="009145ED" w:rsidP="006575ED">
      <w:pPr>
        <w:rPr>
          <w:rFonts w:ascii="Arial" w:eastAsia="Times New Roman" w:hAnsi="Arial" w:cs="Arial"/>
          <w:color w:val="5B9BD5" w:themeColor="accent1"/>
          <w:lang w:val="en-CA" w:eastAsia="en-CA"/>
        </w:rPr>
      </w:pPr>
      <w:r w:rsidRPr="00475396">
        <w:rPr>
          <w:rFonts w:ascii="Arial" w:eastAsia="Times New Roman" w:hAnsi="Arial" w:cs="Arial"/>
          <w:noProof/>
          <w:color w:val="5B9BD5" w:themeColor="accent1"/>
          <w:lang w:val="en-CA" w:eastAsia="en-CA"/>
        </w:rPr>
        <w:drawing>
          <wp:anchor distT="0" distB="0" distL="114300" distR="114300" simplePos="0" relativeHeight="251664384" behindDoc="1" locked="0" layoutInCell="1" allowOverlap="1" wp14:anchorId="76ACC24C" wp14:editId="21E21C49">
            <wp:simplePos x="0" y="0"/>
            <wp:positionH relativeFrom="margin">
              <wp:align>center</wp:align>
            </wp:positionH>
            <wp:positionV relativeFrom="paragraph">
              <wp:posOffset>701040</wp:posOffset>
            </wp:positionV>
            <wp:extent cx="5098415" cy="1960245"/>
            <wp:effectExtent l="152400" t="152400" r="368935" b="363855"/>
            <wp:wrapTopAndBottom/>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98415" cy="196024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8453E" w:rsidRPr="00475396">
        <w:rPr>
          <w:rFonts w:ascii="Arial" w:eastAsia="Times New Roman" w:hAnsi="Arial" w:cs="Arial"/>
          <w:color w:val="5B9BD5" w:themeColor="accent1"/>
          <w:lang w:val="en-CA" w:eastAsia="en-CA"/>
        </w:rPr>
        <w:br/>
        <w:t>7. List all customers who were referred to the bookstore by another customer. List each</w:t>
      </w:r>
      <w:r w:rsidR="0058453E" w:rsidRPr="00475396">
        <w:rPr>
          <w:rFonts w:ascii="Arial" w:eastAsia="Times New Roman" w:hAnsi="Arial" w:cs="Arial"/>
          <w:color w:val="5B9BD5" w:themeColor="accent1"/>
          <w:lang w:val="en-CA" w:eastAsia="en-CA"/>
        </w:rPr>
        <w:br/>
        <w:t>customer’s last name and the number of the customer who made the referral.</w:t>
      </w:r>
    </w:p>
    <w:p w14:paraId="7B5AD8C4" w14:textId="2688F48F" w:rsidR="006575ED" w:rsidRPr="00475396" w:rsidRDefault="006575ED" w:rsidP="006575ED">
      <w:pPr>
        <w:rPr>
          <w:rFonts w:ascii="Arial" w:eastAsia="Times New Roman" w:hAnsi="Arial" w:cs="Arial"/>
          <w:color w:val="5B9BD5" w:themeColor="accent1"/>
          <w:lang w:val="en-CA" w:eastAsia="en-CA"/>
        </w:rPr>
      </w:pPr>
    </w:p>
    <w:p w14:paraId="230C933B" w14:textId="2289A619" w:rsidR="00475396" w:rsidRPr="00475396" w:rsidRDefault="009145ED" w:rsidP="006F639E">
      <w:pPr>
        <w:rPr>
          <w:rFonts w:ascii="Arial" w:eastAsia="Times New Roman" w:hAnsi="Arial" w:cs="Arial"/>
          <w:color w:val="5B9BD5" w:themeColor="accent1"/>
          <w:lang w:val="en-CA" w:eastAsia="en-CA"/>
        </w:rPr>
      </w:pPr>
      <w:r w:rsidRPr="00475396">
        <w:rPr>
          <w:noProof/>
          <w:color w:val="5B9BD5" w:themeColor="accent1"/>
          <w:lang w:val="en-CA" w:eastAsia="en-CA"/>
        </w:rPr>
        <w:drawing>
          <wp:anchor distT="0" distB="0" distL="114300" distR="114300" simplePos="0" relativeHeight="251665408" behindDoc="0" locked="0" layoutInCell="1" allowOverlap="1" wp14:anchorId="63907972" wp14:editId="7F47BBC9">
            <wp:simplePos x="0" y="0"/>
            <wp:positionH relativeFrom="margin">
              <wp:posOffset>136652</wp:posOffset>
            </wp:positionH>
            <wp:positionV relativeFrom="paragraph">
              <wp:posOffset>719151</wp:posOffset>
            </wp:positionV>
            <wp:extent cx="5069205" cy="1691005"/>
            <wp:effectExtent l="152400" t="152400" r="360045" b="366395"/>
            <wp:wrapTopAndBottom/>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69205" cy="16910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8453E" w:rsidRPr="00475396">
        <w:rPr>
          <w:rFonts w:ascii="Arial" w:eastAsia="Times New Roman" w:hAnsi="Arial" w:cs="Arial"/>
          <w:color w:val="5B9BD5" w:themeColor="accent1"/>
          <w:lang w:val="en-CA" w:eastAsia="en-CA"/>
        </w:rPr>
        <w:t>8. Display the book title and category for all books in the Children and Cooking categories.</w:t>
      </w:r>
      <w:r w:rsidR="0058453E" w:rsidRPr="00475396">
        <w:rPr>
          <w:rFonts w:ascii="Arial" w:eastAsia="Times New Roman" w:hAnsi="Arial" w:cs="Arial"/>
          <w:color w:val="5B9BD5" w:themeColor="accent1"/>
          <w:lang w:val="en-CA" w:eastAsia="en-CA"/>
        </w:rPr>
        <w:br/>
        <w:t>Create three different queries to accomplish this task:</w:t>
      </w:r>
      <w:r w:rsidR="0058453E" w:rsidRPr="00475396">
        <w:rPr>
          <w:rFonts w:ascii="Arial" w:eastAsia="Times New Roman" w:hAnsi="Arial" w:cs="Arial"/>
          <w:color w:val="5B9BD5" w:themeColor="accent1"/>
          <w:lang w:val="en-CA" w:eastAsia="en-CA"/>
        </w:rPr>
        <w:br/>
      </w:r>
      <w:r w:rsidR="0058453E" w:rsidRPr="00475396">
        <w:rPr>
          <w:rFonts w:ascii="Arial" w:eastAsia="Times New Roman" w:hAnsi="Arial" w:cs="Arial"/>
          <w:i/>
          <w:iCs/>
          <w:color w:val="5B9BD5" w:themeColor="accent1"/>
          <w:lang w:val="en-CA" w:eastAsia="en-CA"/>
        </w:rPr>
        <w:t>a)</w:t>
      </w:r>
      <w:r w:rsidR="00475396" w:rsidRPr="00475396">
        <w:rPr>
          <w:rFonts w:ascii="Arial" w:eastAsia="Times New Roman" w:hAnsi="Arial" w:cs="Arial"/>
          <w:i/>
          <w:iCs/>
          <w:color w:val="5B9BD5" w:themeColor="accent1"/>
          <w:lang w:val="en-CA" w:eastAsia="en-CA"/>
        </w:rPr>
        <w:t xml:space="preserve"> </w:t>
      </w:r>
      <w:r w:rsidR="0058453E" w:rsidRPr="00475396">
        <w:rPr>
          <w:rFonts w:ascii="Arial" w:eastAsia="Times New Roman" w:hAnsi="Arial" w:cs="Arial"/>
          <w:i/>
          <w:iCs/>
          <w:color w:val="5B9BD5" w:themeColor="accent1"/>
          <w:lang w:val="en-CA" w:eastAsia="en-CA"/>
        </w:rPr>
        <w:t>a search pattern operation,</w:t>
      </w:r>
      <w:r w:rsidR="0058453E" w:rsidRPr="00475396">
        <w:rPr>
          <w:rFonts w:ascii="Arial" w:eastAsia="Times New Roman" w:hAnsi="Arial" w:cs="Arial"/>
          <w:color w:val="5B9BD5" w:themeColor="accent1"/>
          <w:lang w:val="en-CA" w:eastAsia="en-CA"/>
        </w:rPr>
        <w:br/>
      </w:r>
      <w:proofErr w:type="gramStart"/>
      <w:r w:rsidR="0058453E" w:rsidRPr="00475396">
        <w:rPr>
          <w:rFonts w:ascii="Arial" w:eastAsia="Times New Roman" w:hAnsi="Arial" w:cs="Arial"/>
          <w:i/>
          <w:iCs/>
          <w:color w:val="5B9BD5" w:themeColor="accent1"/>
          <w:lang w:val="en-CA" w:eastAsia="en-CA"/>
        </w:rPr>
        <w:t>b)a</w:t>
      </w:r>
      <w:proofErr w:type="gramEnd"/>
      <w:r w:rsidR="0058453E" w:rsidRPr="00475396">
        <w:rPr>
          <w:rFonts w:ascii="Arial" w:eastAsia="Times New Roman" w:hAnsi="Arial" w:cs="Arial"/>
          <w:i/>
          <w:iCs/>
          <w:color w:val="5B9BD5" w:themeColor="accent1"/>
          <w:lang w:val="en-CA" w:eastAsia="en-CA"/>
        </w:rPr>
        <w:t xml:space="preserve"> logical operator, and</w:t>
      </w:r>
    </w:p>
    <w:p w14:paraId="230439DB" w14:textId="15B5D52A" w:rsidR="00475396" w:rsidRPr="00475396" w:rsidRDefault="009145ED" w:rsidP="006F639E">
      <w:pPr>
        <w:rPr>
          <w:rFonts w:ascii="Arial" w:eastAsia="Times New Roman" w:hAnsi="Arial" w:cs="Arial"/>
          <w:color w:val="5B9BD5" w:themeColor="accent1"/>
          <w:lang w:val="en-CA" w:eastAsia="en-CA"/>
        </w:rPr>
      </w:pPr>
      <w:r w:rsidRPr="00475396">
        <w:rPr>
          <w:rFonts w:ascii="Arial" w:eastAsia="Times New Roman" w:hAnsi="Arial" w:cs="Arial"/>
          <w:noProof/>
          <w:color w:val="5B9BD5" w:themeColor="accent1"/>
          <w:lang w:val="en-CA" w:eastAsia="en-CA"/>
        </w:rPr>
        <w:drawing>
          <wp:anchor distT="0" distB="0" distL="114300" distR="114300" simplePos="0" relativeHeight="251669504" behindDoc="0" locked="0" layoutInCell="1" allowOverlap="1" wp14:anchorId="4146C581" wp14:editId="356FCBA1">
            <wp:simplePos x="0" y="0"/>
            <wp:positionH relativeFrom="margin">
              <wp:align>left</wp:align>
            </wp:positionH>
            <wp:positionV relativeFrom="paragraph">
              <wp:posOffset>71780</wp:posOffset>
            </wp:positionV>
            <wp:extent cx="5041392" cy="1571059"/>
            <wp:effectExtent l="152400" t="152400" r="368935" b="353060"/>
            <wp:wrapNone/>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45416" cy="1572313"/>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E9B49A6" w14:textId="3BAEDFE6" w:rsidR="00475396" w:rsidRPr="00475396" w:rsidRDefault="00475396" w:rsidP="006F639E">
      <w:pPr>
        <w:rPr>
          <w:rFonts w:ascii="Arial" w:eastAsia="Times New Roman" w:hAnsi="Arial" w:cs="Arial"/>
          <w:i/>
          <w:iCs/>
          <w:color w:val="5B9BD5" w:themeColor="accent1"/>
          <w:lang w:val="en-CA" w:eastAsia="en-CA"/>
        </w:rPr>
      </w:pPr>
    </w:p>
    <w:p w14:paraId="1ACBCE2C" w14:textId="5DA754FF" w:rsidR="00475396" w:rsidRPr="00475396" w:rsidRDefault="00475396" w:rsidP="006F639E">
      <w:pPr>
        <w:rPr>
          <w:rFonts w:ascii="Arial" w:eastAsia="Times New Roman" w:hAnsi="Arial" w:cs="Arial"/>
          <w:i/>
          <w:iCs/>
          <w:color w:val="5B9BD5" w:themeColor="accent1"/>
          <w:lang w:val="en-CA" w:eastAsia="en-CA"/>
        </w:rPr>
      </w:pPr>
    </w:p>
    <w:p w14:paraId="04853934" w14:textId="42EDD8A5" w:rsidR="00475396" w:rsidRPr="00475396" w:rsidRDefault="00475396" w:rsidP="006F639E">
      <w:pPr>
        <w:rPr>
          <w:rFonts w:ascii="Arial" w:eastAsia="Times New Roman" w:hAnsi="Arial" w:cs="Arial"/>
          <w:i/>
          <w:iCs/>
          <w:color w:val="5B9BD5" w:themeColor="accent1"/>
          <w:lang w:val="en-CA" w:eastAsia="en-CA"/>
        </w:rPr>
      </w:pPr>
    </w:p>
    <w:p w14:paraId="10FEC67E" w14:textId="77777777" w:rsidR="009145ED" w:rsidRDefault="009145ED" w:rsidP="006F639E">
      <w:pPr>
        <w:rPr>
          <w:rFonts w:ascii="Arial" w:eastAsia="Times New Roman" w:hAnsi="Arial" w:cs="Arial"/>
          <w:i/>
          <w:iCs/>
          <w:color w:val="5B9BD5" w:themeColor="accent1"/>
          <w:lang w:val="en-CA" w:eastAsia="en-CA"/>
        </w:rPr>
      </w:pPr>
    </w:p>
    <w:p w14:paraId="51B3CB1A" w14:textId="77777777" w:rsidR="009145ED" w:rsidRDefault="009145ED" w:rsidP="006F639E">
      <w:pPr>
        <w:rPr>
          <w:rFonts w:ascii="Arial" w:eastAsia="Times New Roman" w:hAnsi="Arial" w:cs="Arial"/>
          <w:i/>
          <w:iCs/>
          <w:color w:val="5B9BD5" w:themeColor="accent1"/>
          <w:lang w:val="en-CA" w:eastAsia="en-CA"/>
        </w:rPr>
      </w:pPr>
    </w:p>
    <w:p w14:paraId="42CD3C7F" w14:textId="77777777" w:rsidR="009145ED" w:rsidRDefault="009145ED" w:rsidP="006F639E">
      <w:pPr>
        <w:rPr>
          <w:rFonts w:ascii="Arial" w:eastAsia="Times New Roman" w:hAnsi="Arial" w:cs="Arial"/>
          <w:i/>
          <w:iCs/>
          <w:color w:val="5B9BD5" w:themeColor="accent1"/>
          <w:lang w:val="en-CA" w:eastAsia="en-CA"/>
        </w:rPr>
      </w:pPr>
    </w:p>
    <w:p w14:paraId="6CC86B0F" w14:textId="77777777" w:rsidR="009145ED" w:rsidRDefault="009145ED" w:rsidP="006F639E">
      <w:pPr>
        <w:rPr>
          <w:rFonts w:ascii="Arial" w:eastAsia="Times New Roman" w:hAnsi="Arial" w:cs="Arial"/>
          <w:i/>
          <w:iCs/>
          <w:color w:val="5B9BD5" w:themeColor="accent1"/>
          <w:lang w:val="en-CA" w:eastAsia="en-CA"/>
        </w:rPr>
      </w:pPr>
    </w:p>
    <w:p w14:paraId="6808C28D" w14:textId="77777777" w:rsidR="009145ED" w:rsidRDefault="009145ED" w:rsidP="006F639E">
      <w:pPr>
        <w:rPr>
          <w:rFonts w:ascii="Arial" w:eastAsia="Times New Roman" w:hAnsi="Arial" w:cs="Arial"/>
          <w:i/>
          <w:iCs/>
          <w:color w:val="5B9BD5" w:themeColor="accent1"/>
          <w:lang w:val="en-CA" w:eastAsia="en-CA"/>
        </w:rPr>
      </w:pPr>
    </w:p>
    <w:p w14:paraId="6941B043" w14:textId="77777777" w:rsidR="009145ED" w:rsidRDefault="009145ED" w:rsidP="006F639E">
      <w:pPr>
        <w:rPr>
          <w:rFonts w:ascii="Arial" w:eastAsia="Times New Roman" w:hAnsi="Arial" w:cs="Arial"/>
          <w:i/>
          <w:iCs/>
          <w:color w:val="5B9BD5" w:themeColor="accent1"/>
          <w:lang w:val="en-CA" w:eastAsia="en-CA"/>
        </w:rPr>
      </w:pPr>
    </w:p>
    <w:p w14:paraId="4F1573F9" w14:textId="77777777" w:rsidR="009145ED" w:rsidRDefault="009145ED" w:rsidP="006F639E">
      <w:pPr>
        <w:rPr>
          <w:rFonts w:ascii="Arial" w:eastAsia="Times New Roman" w:hAnsi="Arial" w:cs="Arial"/>
          <w:i/>
          <w:iCs/>
          <w:color w:val="5B9BD5" w:themeColor="accent1"/>
          <w:lang w:val="en-CA" w:eastAsia="en-CA"/>
        </w:rPr>
      </w:pPr>
    </w:p>
    <w:p w14:paraId="29C75CB9" w14:textId="77777777" w:rsidR="009145ED" w:rsidRDefault="009145ED" w:rsidP="006F639E">
      <w:pPr>
        <w:rPr>
          <w:rFonts w:ascii="Arial" w:eastAsia="Times New Roman" w:hAnsi="Arial" w:cs="Arial"/>
          <w:i/>
          <w:iCs/>
          <w:color w:val="5B9BD5" w:themeColor="accent1"/>
          <w:lang w:val="en-CA" w:eastAsia="en-CA"/>
        </w:rPr>
      </w:pPr>
    </w:p>
    <w:p w14:paraId="76794649" w14:textId="050EF486" w:rsidR="0058453E" w:rsidRPr="00475396" w:rsidRDefault="0058453E" w:rsidP="006F639E">
      <w:pPr>
        <w:rPr>
          <w:rFonts w:ascii="Arial" w:eastAsia="Times New Roman" w:hAnsi="Arial" w:cs="Arial"/>
          <w:i/>
          <w:iCs/>
          <w:color w:val="5B9BD5" w:themeColor="accent1"/>
          <w:lang w:val="en-CA" w:eastAsia="en-CA"/>
        </w:rPr>
      </w:pPr>
      <w:r w:rsidRPr="00475396">
        <w:rPr>
          <w:rFonts w:ascii="Arial" w:eastAsia="Times New Roman" w:hAnsi="Arial" w:cs="Arial"/>
          <w:i/>
          <w:iCs/>
          <w:color w:val="5B9BD5" w:themeColor="accent1"/>
          <w:lang w:val="en-CA" w:eastAsia="en-CA"/>
        </w:rPr>
        <w:lastRenderedPageBreak/>
        <w:t>c)another operator not used in a or b.</w:t>
      </w:r>
    </w:p>
    <w:p w14:paraId="1A9DB5E2" w14:textId="437384F3" w:rsidR="0058453E" w:rsidRPr="009145ED" w:rsidRDefault="00475396" w:rsidP="009145ED">
      <w:pPr>
        <w:rPr>
          <w:rFonts w:ascii="Arial" w:eastAsia="Times New Roman" w:hAnsi="Arial" w:cs="Arial"/>
          <w:i/>
          <w:iCs/>
          <w:color w:val="5B9BD5" w:themeColor="accent1"/>
          <w:lang w:val="en-CA" w:eastAsia="en-CA"/>
        </w:rPr>
      </w:pPr>
      <w:r w:rsidRPr="00475396">
        <w:rPr>
          <w:rFonts w:ascii="Arial" w:eastAsia="Times New Roman" w:hAnsi="Arial" w:cs="Arial"/>
          <w:i/>
          <w:iCs/>
          <w:noProof/>
          <w:color w:val="5B9BD5" w:themeColor="accent1"/>
          <w:lang w:val="en-CA" w:eastAsia="en-CA"/>
        </w:rPr>
        <w:drawing>
          <wp:inline distT="0" distB="0" distL="0" distR="0" wp14:anchorId="4D83376B" wp14:editId="45EB1AA8">
            <wp:extent cx="5332781" cy="1573626"/>
            <wp:effectExtent l="152400" t="152400" r="363220" b="36957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9"/>
                    <a:stretch>
                      <a:fillRect/>
                    </a:stretch>
                  </pic:blipFill>
                  <pic:spPr>
                    <a:xfrm>
                      <a:off x="0" y="0"/>
                      <a:ext cx="5339956" cy="1575743"/>
                    </a:xfrm>
                    <a:prstGeom prst="rect">
                      <a:avLst/>
                    </a:prstGeom>
                    <a:ln>
                      <a:noFill/>
                    </a:ln>
                    <a:effectLst>
                      <a:outerShdw blurRad="292100" dist="139700" dir="2700000" algn="tl" rotWithShape="0">
                        <a:srgbClr val="333333">
                          <a:alpha val="65000"/>
                        </a:srgbClr>
                      </a:outerShdw>
                    </a:effectLst>
                  </pic:spPr>
                </pic:pic>
              </a:graphicData>
            </a:graphic>
          </wp:inline>
        </w:drawing>
      </w:r>
      <w:r w:rsidR="0058453E" w:rsidRPr="00475396">
        <w:rPr>
          <w:rFonts w:ascii="Arial" w:eastAsia="Times New Roman" w:hAnsi="Arial" w:cs="Arial"/>
          <w:color w:val="5B9BD5" w:themeColor="accent1"/>
          <w:lang w:val="en-CA" w:eastAsia="en-CA"/>
        </w:rPr>
        <w:br/>
        <w:t>9. Use a search pattern to find any book title with “A” for the second letter and “N” for the fourth letter. List each book’s ISBN and title. Sort the list by title in descending order.</w:t>
      </w:r>
    </w:p>
    <w:p w14:paraId="4CD138D1" w14:textId="748C8B05" w:rsidR="00A550E8" w:rsidRDefault="00A550E8" w:rsidP="00A550E8">
      <w:pPr>
        <w:rPr>
          <w:lang w:val="en-CA" w:eastAsia="en-CA"/>
        </w:rPr>
      </w:pPr>
      <w:r w:rsidRPr="00A550E8">
        <w:rPr>
          <w:noProof/>
          <w:lang w:val="en-CA" w:eastAsia="en-CA"/>
        </w:rPr>
        <w:drawing>
          <wp:anchor distT="0" distB="0" distL="114300" distR="114300" simplePos="0" relativeHeight="251670528" behindDoc="0" locked="0" layoutInCell="1" allowOverlap="1" wp14:anchorId="2B4DE87C" wp14:editId="62C9D8BC">
            <wp:simplePos x="0" y="0"/>
            <wp:positionH relativeFrom="column">
              <wp:posOffset>152400</wp:posOffset>
            </wp:positionH>
            <wp:positionV relativeFrom="paragraph">
              <wp:posOffset>149885</wp:posOffset>
            </wp:positionV>
            <wp:extent cx="5319370" cy="1712314"/>
            <wp:effectExtent l="152400" t="152400" r="358140" b="364490"/>
            <wp:wrapNone/>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319370" cy="1712314"/>
                    </a:xfrm>
                    <a:prstGeom prst="rect">
                      <a:avLst/>
                    </a:prstGeom>
                    <a:ln>
                      <a:noFill/>
                    </a:ln>
                    <a:effectLst>
                      <a:outerShdw blurRad="292100" dist="139700" dir="2700000" algn="tl" rotWithShape="0">
                        <a:srgbClr val="333333">
                          <a:alpha val="65000"/>
                        </a:srgbClr>
                      </a:outerShdw>
                    </a:effectLst>
                  </pic:spPr>
                </pic:pic>
              </a:graphicData>
            </a:graphic>
          </wp:anchor>
        </w:drawing>
      </w:r>
    </w:p>
    <w:p w14:paraId="4EBE4024" w14:textId="73AF92B2" w:rsidR="009145ED" w:rsidRPr="009145ED" w:rsidRDefault="009145ED" w:rsidP="009145ED">
      <w:pPr>
        <w:rPr>
          <w:lang w:val="en-CA" w:eastAsia="en-CA"/>
        </w:rPr>
      </w:pPr>
    </w:p>
    <w:p w14:paraId="319BACE7" w14:textId="3C44E5AC" w:rsidR="009145ED" w:rsidRPr="009145ED" w:rsidRDefault="009145ED" w:rsidP="009145ED">
      <w:pPr>
        <w:rPr>
          <w:lang w:val="en-CA" w:eastAsia="en-CA"/>
        </w:rPr>
      </w:pPr>
    </w:p>
    <w:p w14:paraId="3A2BC376" w14:textId="3BF666C0" w:rsidR="009145ED" w:rsidRPr="009145ED" w:rsidRDefault="009145ED" w:rsidP="009145ED">
      <w:pPr>
        <w:rPr>
          <w:lang w:val="en-CA" w:eastAsia="en-CA"/>
        </w:rPr>
      </w:pPr>
    </w:p>
    <w:p w14:paraId="4E676D7A" w14:textId="188A360E" w:rsidR="007E520F" w:rsidRDefault="0058453E" w:rsidP="0058453E">
      <w:pPr>
        <w:pStyle w:val="Heading2"/>
        <w:rPr>
          <w:rFonts w:ascii="Arial" w:eastAsia="Times New Roman" w:hAnsi="Arial" w:cs="Arial"/>
          <w:color w:val="5B9BD5" w:themeColor="accent1"/>
          <w:sz w:val="22"/>
          <w:szCs w:val="22"/>
          <w:lang w:val="en-CA" w:eastAsia="en-CA"/>
        </w:rPr>
      </w:pPr>
      <w:r w:rsidRPr="00475396">
        <w:rPr>
          <w:rFonts w:ascii="Arial" w:eastAsia="Times New Roman" w:hAnsi="Arial" w:cs="Arial"/>
          <w:color w:val="5B9BD5" w:themeColor="accent1"/>
          <w:sz w:val="22"/>
          <w:szCs w:val="22"/>
          <w:lang w:val="en-CA" w:eastAsia="en-CA"/>
        </w:rPr>
        <w:lastRenderedPageBreak/>
        <w:t>10. List the title and publish date of any computer book published in 2005. Perform the task of searching for the publish date by using three different methods:</w:t>
      </w:r>
      <w:r w:rsidRPr="00475396">
        <w:rPr>
          <w:rFonts w:ascii="Arial" w:eastAsia="Times New Roman" w:hAnsi="Arial" w:cs="Arial"/>
          <w:color w:val="5B9BD5" w:themeColor="accent1"/>
          <w:sz w:val="22"/>
          <w:szCs w:val="22"/>
          <w:lang w:val="en-CA" w:eastAsia="en-CA"/>
        </w:rPr>
        <w:br/>
        <w:t>a)</w:t>
      </w:r>
      <w:r w:rsidR="009145ED">
        <w:rPr>
          <w:rFonts w:ascii="Arial" w:eastAsia="Times New Roman" w:hAnsi="Arial" w:cs="Arial"/>
          <w:color w:val="5B9BD5" w:themeColor="accent1"/>
          <w:sz w:val="22"/>
          <w:szCs w:val="22"/>
          <w:lang w:val="en-CA" w:eastAsia="en-CA"/>
        </w:rPr>
        <w:t xml:space="preserve"> </w:t>
      </w:r>
      <w:r w:rsidRPr="00475396">
        <w:rPr>
          <w:rFonts w:ascii="Arial" w:eastAsia="Times New Roman" w:hAnsi="Arial" w:cs="Arial"/>
          <w:color w:val="5B9BD5" w:themeColor="accent1"/>
          <w:sz w:val="22"/>
          <w:szCs w:val="22"/>
          <w:lang w:val="en-CA" w:eastAsia="en-CA"/>
        </w:rPr>
        <w:t>a range operator,</w:t>
      </w:r>
    </w:p>
    <w:p w14:paraId="3CCF9AAB" w14:textId="7D8373ED" w:rsidR="007E520F" w:rsidRDefault="006706A4" w:rsidP="0058453E">
      <w:pPr>
        <w:pStyle w:val="Heading2"/>
        <w:rPr>
          <w:rFonts w:ascii="Arial" w:eastAsia="Times New Roman" w:hAnsi="Arial" w:cs="Arial"/>
          <w:color w:val="5B9BD5" w:themeColor="accent1"/>
          <w:sz w:val="22"/>
          <w:szCs w:val="22"/>
          <w:lang w:val="en-CA" w:eastAsia="en-CA"/>
        </w:rPr>
      </w:pPr>
      <w:r w:rsidRPr="006706A4">
        <w:rPr>
          <w:rFonts w:ascii="Arial" w:eastAsia="Times New Roman" w:hAnsi="Arial" w:cs="Arial"/>
          <w:noProof/>
          <w:color w:val="5B9BD5" w:themeColor="accent1"/>
          <w:sz w:val="22"/>
          <w:szCs w:val="22"/>
          <w:lang w:val="en-CA" w:eastAsia="en-CA"/>
        </w:rPr>
        <w:drawing>
          <wp:inline distT="0" distB="0" distL="0" distR="0" wp14:anchorId="370340D0" wp14:editId="55C1E2FC">
            <wp:extent cx="5297424" cy="1455660"/>
            <wp:effectExtent l="152400" t="152400" r="360680" b="35433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1"/>
                    <a:stretch>
                      <a:fillRect/>
                    </a:stretch>
                  </pic:blipFill>
                  <pic:spPr>
                    <a:xfrm>
                      <a:off x="0" y="0"/>
                      <a:ext cx="5305876" cy="1457982"/>
                    </a:xfrm>
                    <a:prstGeom prst="rect">
                      <a:avLst/>
                    </a:prstGeom>
                    <a:ln>
                      <a:noFill/>
                    </a:ln>
                    <a:effectLst>
                      <a:outerShdw blurRad="292100" dist="139700" dir="2700000" algn="tl" rotWithShape="0">
                        <a:srgbClr val="333333">
                          <a:alpha val="65000"/>
                        </a:srgbClr>
                      </a:outerShdw>
                    </a:effectLst>
                  </pic:spPr>
                </pic:pic>
              </a:graphicData>
            </a:graphic>
          </wp:inline>
        </w:drawing>
      </w:r>
      <w:r w:rsidR="0058453E" w:rsidRPr="00475396">
        <w:rPr>
          <w:rFonts w:ascii="Arial" w:eastAsia="Times New Roman" w:hAnsi="Arial" w:cs="Arial"/>
          <w:color w:val="5B9BD5" w:themeColor="accent1"/>
          <w:sz w:val="22"/>
          <w:szCs w:val="22"/>
          <w:lang w:val="en-CA" w:eastAsia="en-CA"/>
        </w:rPr>
        <w:br/>
      </w:r>
    </w:p>
    <w:p w14:paraId="24D70078" w14:textId="2E987BA6" w:rsidR="007E520F" w:rsidRDefault="0058453E" w:rsidP="0058453E">
      <w:pPr>
        <w:pStyle w:val="Heading2"/>
        <w:rPr>
          <w:rFonts w:ascii="Arial" w:eastAsia="Times New Roman" w:hAnsi="Arial" w:cs="Arial"/>
          <w:color w:val="5B9BD5" w:themeColor="accent1"/>
          <w:sz w:val="22"/>
          <w:szCs w:val="22"/>
          <w:lang w:val="en-CA" w:eastAsia="en-CA"/>
        </w:rPr>
      </w:pPr>
      <w:r w:rsidRPr="00475396">
        <w:rPr>
          <w:rFonts w:ascii="Arial" w:eastAsia="Times New Roman" w:hAnsi="Arial" w:cs="Arial"/>
          <w:color w:val="5B9BD5" w:themeColor="accent1"/>
          <w:sz w:val="22"/>
          <w:szCs w:val="22"/>
          <w:lang w:val="en-CA" w:eastAsia="en-CA"/>
        </w:rPr>
        <w:t>b)</w:t>
      </w:r>
      <w:r w:rsidR="009145ED">
        <w:rPr>
          <w:rFonts w:ascii="Arial" w:eastAsia="Times New Roman" w:hAnsi="Arial" w:cs="Arial"/>
          <w:color w:val="5B9BD5" w:themeColor="accent1"/>
          <w:sz w:val="22"/>
          <w:szCs w:val="22"/>
          <w:lang w:val="en-CA" w:eastAsia="en-CA"/>
        </w:rPr>
        <w:t xml:space="preserve"> </w:t>
      </w:r>
      <w:r w:rsidRPr="00475396">
        <w:rPr>
          <w:rFonts w:ascii="Arial" w:eastAsia="Times New Roman" w:hAnsi="Arial" w:cs="Arial"/>
          <w:color w:val="5B9BD5" w:themeColor="accent1"/>
          <w:sz w:val="22"/>
          <w:szCs w:val="22"/>
          <w:lang w:val="en-CA" w:eastAsia="en-CA"/>
        </w:rPr>
        <w:t xml:space="preserve">a logical operator, </w:t>
      </w:r>
      <w:r w:rsidR="009145ED">
        <w:rPr>
          <w:rFonts w:ascii="Arial" w:eastAsia="Times New Roman" w:hAnsi="Arial" w:cs="Arial"/>
          <w:color w:val="5B9BD5" w:themeColor="accent1"/>
          <w:sz w:val="22"/>
          <w:szCs w:val="22"/>
          <w:lang w:val="en-CA" w:eastAsia="en-CA"/>
        </w:rPr>
        <w:t>“</w:t>
      </w:r>
      <w:r w:rsidRPr="00475396">
        <w:rPr>
          <w:rFonts w:ascii="Arial" w:eastAsia="Times New Roman" w:hAnsi="Arial" w:cs="Arial"/>
          <w:color w:val="5B9BD5" w:themeColor="accent1"/>
          <w:sz w:val="22"/>
          <w:szCs w:val="22"/>
          <w:lang w:val="en-CA" w:eastAsia="en-CA"/>
        </w:rPr>
        <w:t>and</w:t>
      </w:r>
      <w:r w:rsidR="009145ED">
        <w:rPr>
          <w:rFonts w:ascii="Arial" w:eastAsia="Times New Roman" w:hAnsi="Arial" w:cs="Arial"/>
          <w:color w:val="5B9BD5" w:themeColor="accent1"/>
          <w:sz w:val="22"/>
          <w:szCs w:val="22"/>
          <w:lang w:val="en-CA" w:eastAsia="en-CA"/>
        </w:rPr>
        <w:t>”</w:t>
      </w:r>
    </w:p>
    <w:p w14:paraId="7ADC2F44" w14:textId="080DE6B6" w:rsidR="0058453E" w:rsidRDefault="006706A4" w:rsidP="0058453E">
      <w:pPr>
        <w:pStyle w:val="Heading2"/>
        <w:rPr>
          <w:rFonts w:ascii="Arial" w:eastAsia="Times New Roman" w:hAnsi="Arial" w:cs="Arial"/>
          <w:color w:val="5B9BD5" w:themeColor="accent1"/>
          <w:sz w:val="22"/>
          <w:szCs w:val="22"/>
          <w:lang w:val="en-CA" w:eastAsia="en-CA"/>
        </w:rPr>
      </w:pPr>
      <w:r w:rsidRPr="006706A4">
        <w:rPr>
          <w:rFonts w:ascii="Arial" w:eastAsia="Times New Roman" w:hAnsi="Arial" w:cs="Arial"/>
          <w:noProof/>
          <w:color w:val="5B9BD5" w:themeColor="accent1"/>
          <w:sz w:val="22"/>
          <w:szCs w:val="22"/>
          <w:lang w:val="en-CA" w:eastAsia="en-CA"/>
        </w:rPr>
        <w:drawing>
          <wp:inline distT="0" distB="0" distL="0" distR="0" wp14:anchorId="7FC7219E" wp14:editId="4174DCF4">
            <wp:extent cx="5304739" cy="1374358"/>
            <wp:effectExtent l="152400" t="152400" r="353695" b="35941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2"/>
                    <a:stretch>
                      <a:fillRect/>
                    </a:stretch>
                  </pic:blipFill>
                  <pic:spPr>
                    <a:xfrm>
                      <a:off x="0" y="0"/>
                      <a:ext cx="5332275" cy="1381492"/>
                    </a:xfrm>
                    <a:prstGeom prst="rect">
                      <a:avLst/>
                    </a:prstGeom>
                    <a:ln>
                      <a:noFill/>
                    </a:ln>
                    <a:effectLst>
                      <a:outerShdw blurRad="292100" dist="139700" dir="2700000" algn="tl" rotWithShape="0">
                        <a:srgbClr val="333333">
                          <a:alpha val="65000"/>
                        </a:srgbClr>
                      </a:outerShdw>
                    </a:effectLst>
                  </pic:spPr>
                </pic:pic>
              </a:graphicData>
            </a:graphic>
          </wp:inline>
        </w:drawing>
      </w:r>
      <w:r w:rsidR="0058453E" w:rsidRPr="00475396">
        <w:rPr>
          <w:rFonts w:ascii="Arial" w:eastAsia="Times New Roman" w:hAnsi="Arial" w:cs="Arial"/>
          <w:color w:val="5B9BD5" w:themeColor="accent1"/>
          <w:sz w:val="22"/>
          <w:szCs w:val="22"/>
          <w:lang w:val="en-CA" w:eastAsia="en-CA"/>
        </w:rPr>
        <w:br/>
        <w:t>c)</w:t>
      </w:r>
      <w:r w:rsidR="009145ED">
        <w:rPr>
          <w:rFonts w:ascii="Arial" w:eastAsia="Times New Roman" w:hAnsi="Arial" w:cs="Arial"/>
          <w:color w:val="5B9BD5" w:themeColor="accent1"/>
          <w:sz w:val="22"/>
          <w:szCs w:val="22"/>
          <w:lang w:val="en-CA" w:eastAsia="en-CA"/>
        </w:rPr>
        <w:t xml:space="preserve"> </w:t>
      </w:r>
      <w:r w:rsidR="0058453E" w:rsidRPr="00475396">
        <w:rPr>
          <w:rFonts w:ascii="Arial" w:eastAsia="Times New Roman" w:hAnsi="Arial" w:cs="Arial"/>
          <w:color w:val="5B9BD5" w:themeColor="accent1"/>
          <w:sz w:val="22"/>
          <w:szCs w:val="22"/>
          <w:lang w:val="en-CA" w:eastAsia="en-CA"/>
        </w:rPr>
        <w:t>a search pattern operation.</w:t>
      </w:r>
    </w:p>
    <w:p w14:paraId="7D052102" w14:textId="4959C4B7" w:rsidR="006706A4" w:rsidRPr="006706A4" w:rsidRDefault="006706A4" w:rsidP="006706A4">
      <w:pPr>
        <w:rPr>
          <w:lang w:val="en-CA" w:eastAsia="en-CA"/>
        </w:rPr>
      </w:pPr>
      <w:r w:rsidRPr="006706A4">
        <w:rPr>
          <w:noProof/>
          <w:lang w:val="en-CA" w:eastAsia="en-CA"/>
        </w:rPr>
        <w:drawing>
          <wp:inline distT="0" distB="0" distL="0" distR="0" wp14:anchorId="13DC7D52" wp14:editId="12877DD4">
            <wp:extent cx="5282794" cy="1593869"/>
            <wp:effectExtent l="152400" t="152400" r="356235" b="36830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3"/>
                    <a:stretch>
                      <a:fillRect/>
                    </a:stretch>
                  </pic:blipFill>
                  <pic:spPr>
                    <a:xfrm>
                      <a:off x="0" y="0"/>
                      <a:ext cx="5297494" cy="1598304"/>
                    </a:xfrm>
                    <a:prstGeom prst="rect">
                      <a:avLst/>
                    </a:prstGeom>
                    <a:ln>
                      <a:noFill/>
                    </a:ln>
                    <a:effectLst>
                      <a:outerShdw blurRad="292100" dist="139700" dir="2700000" algn="tl" rotWithShape="0">
                        <a:srgbClr val="333333">
                          <a:alpha val="65000"/>
                        </a:srgbClr>
                      </a:outerShdw>
                    </a:effectLst>
                  </pic:spPr>
                </pic:pic>
              </a:graphicData>
            </a:graphic>
          </wp:inline>
        </w:drawing>
      </w:r>
    </w:p>
    <w:p w14:paraId="4A1254B1" w14:textId="04AE4EC5" w:rsidR="0058453E" w:rsidRPr="00475396" w:rsidRDefault="0058453E" w:rsidP="0058453E">
      <w:pPr>
        <w:pStyle w:val="Heading2"/>
        <w:rPr>
          <w:rFonts w:ascii="Arial" w:hAnsi="Arial" w:cs="Arial"/>
          <w:color w:val="5B9BD5" w:themeColor="accent1"/>
          <w:lang w:val="en-CA"/>
        </w:rPr>
      </w:pPr>
    </w:p>
    <w:p w14:paraId="2E108C6C" w14:textId="4BE7CF32" w:rsidR="007C3EE1" w:rsidRPr="00475396" w:rsidRDefault="007C3EE1" w:rsidP="007C3EE1">
      <w:pPr>
        <w:rPr>
          <w:color w:val="5B9BD5" w:themeColor="accent1"/>
          <w:lang w:val="en-CA"/>
        </w:rPr>
      </w:pPr>
    </w:p>
    <w:p w14:paraId="17048157" w14:textId="22E2A7B8" w:rsidR="007C3EE1" w:rsidRPr="00475396" w:rsidRDefault="007C3EE1" w:rsidP="007C3EE1">
      <w:pPr>
        <w:rPr>
          <w:color w:val="5B9BD5" w:themeColor="accent1"/>
          <w:lang w:val="en-CA"/>
        </w:rPr>
      </w:pPr>
    </w:p>
    <w:p w14:paraId="6C4911C3" w14:textId="7003DF2C" w:rsidR="007C3EE1" w:rsidRDefault="007C3EE1" w:rsidP="007C3EE1">
      <w:pPr>
        <w:rPr>
          <w:color w:val="5B9BD5" w:themeColor="accent1"/>
          <w:lang w:val="en-CA"/>
        </w:rPr>
      </w:pPr>
    </w:p>
    <w:p w14:paraId="5F95A06E" w14:textId="0A388923" w:rsidR="006706A4" w:rsidRDefault="006706A4" w:rsidP="007C3EE1">
      <w:pPr>
        <w:rPr>
          <w:color w:val="5B9BD5" w:themeColor="accent1"/>
          <w:lang w:val="en-CA"/>
        </w:rPr>
      </w:pPr>
    </w:p>
    <w:p w14:paraId="35F1A9C8" w14:textId="130B1BA0" w:rsidR="006706A4" w:rsidRDefault="006706A4" w:rsidP="007C3EE1">
      <w:pPr>
        <w:rPr>
          <w:color w:val="5B9BD5" w:themeColor="accent1"/>
          <w:lang w:val="en-CA"/>
        </w:rPr>
      </w:pPr>
    </w:p>
    <w:p w14:paraId="2B0A19A0" w14:textId="67ED4B28" w:rsidR="0058453E" w:rsidRDefault="0058453E" w:rsidP="0058453E">
      <w:pPr>
        <w:pStyle w:val="Heading1"/>
        <w:rPr>
          <w:rFonts w:ascii="Arial" w:hAnsi="Arial" w:cs="Arial"/>
          <w:b/>
          <w:bCs/>
          <w:color w:val="0070C0"/>
          <w:lang w:val="en-CA"/>
        </w:rPr>
      </w:pPr>
      <w:r w:rsidRPr="00475396">
        <w:rPr>
          <w:rFonts w:ascii="Arial" w:hAnsi="Arial" w:cs="Arial"/>
          <w:b/>
          <w:bCs/>
          <w:color w:val="0070C0"/>
          <w:lang w:val="en-CA"/>
        </w:rPr>
        <w:lastRenderedPageBreak/>
        <w:t>Question 2</w:t>
      </w:r>
    </w:p>
    <w:p w14:paraId="15693C2A" w14:textId="0135C9B0" w:rsidR="004E1A1C" w:rsidRDefault="004E1A1C" w:rsidP="004E1A1C">
      <w:pPr>
        <w:rPr>
          <w:lang w:val="en-CA"/>
        </w:rPr>
      </w:pPr>
    </w:p>
    <w:p w14:paraId="65983C9B" w14:textId="77777777" w:rsidR="00184AB6" w:rsidRPr="00184AB6" w:rsidRDefault="00184AB6" w:rsidP="00184AB6">
      <w:pPr>
        <w:pStyle w:val="NoSpacing"/>
        <w:ind w:right="4"/>
        <w:jc w:val="center"/>
      </w:pPr>
      <w:r w:rsidRPr="00184AB6">
        <w:t xml:space="preserve">To perform these assignments, refer to the tables in the </w:t>
      </w:r>
      <w:proofErr w:type="spellStart"/>
      <w:r w:rsidRPr="00184AB6">
        <w:t>JustLee</w:t>
      </w:r>
      <w:proofErr w:type="spellEnd"/>
      <w:r w:rsidRPr="00184AB6">
        <w:t xml:space="preserve"> Books database.</w:t>
      </w:r>
    </w:p>
    <w:p w14:paraId="1C59E1F3" w14:textId="77777777" w:rsidR="00184AB6" w:rsidRPr="00184AB6" w:rsidRDefault="00184AB6" w:rsidP="00184AB6">
      <w:pPr>
        <w:pStyle w:val="NoSpacing"/>
        <w:ind w:right="4"/>
        <w:jc w:val="center"/>
      </w:pPr>
      <w:r w:rsidRPr="00184AB6">
        <w:t xml:space="preserve">Generate and test two SQL queries for each of the following tasks: a) the SQL </w:t>
      </w:r>
      <w:proofErr w:type="gramStart"/>
      <w:r w:rsidRPr="00184AB6">
        <w:t>statement</w:t>
      </w:r>
      <w:proofErr w:type="gramEnd"/>
    </w:p>
    <w:p w14:paraId="3F3DE060" w14:textId="77777777" w:rsidR="00184AB6" w:rsidRPr="00184AB6" w:rsidRDefault="00184AB6" w:rsidP="00184AB6">
      <w:pPr>
        <w:pStyle w:val="NoSpacing"/>
        <w:ind w:right="4"/>
        <w:jc w:val="center"/>
      </w:pPr>
      <w:r w:rsidRPr="00184AB6">
        <w:t xml:space="preserve">needed to perform the stated task with the traditional approach, and b) the SQL </w:t>
      </w:r>
      <w:proofErr w:type="gramStart"/>
      <w:r w:rsidRPr="00184AB6">
        <w:t>statement</w:t>
      </w:r>
      <w:proofErr w:type="gramEnd"/>
    </w:p>
    <w:p w14:paraId="43D58616" w14:textId="281028BB" w:rsidR="00184AB6" w:rsidRDefault="00184AB6" w:rsidP="00184AB6">
      <w:pPr>
        <w:pStyle w:val="NoSpacing"/>
        <w:ind w:right="4"/>
        <w:jc w:val="center"/>
      </w:pPr>
      <w:r w:rsidRPr="00184AB6">
        <w:t>needed to perform the stated task with the JOIN keyword. Apply table aliases in all queries.</w:t>
      </w:r>
    </w:p>
    <w:p w14:paraId="0EF74E4D" w14:textId="05CAADD0" w:rsidR="00184AB6" w:rsidRDefault="00184AB6" w:rsidP="00184AB6">
      <w:pPr>
        <w:pStyle w:val="NoSpacing"/>
      </w:pPr>
    </w:p>
    <w:p w14:paraId="4B7AA5AE" w14:textId="77777777" w:rsidR="008E40B9" w:rsidRPr="00184AB6" w:rsidRDefault="008E40B9" w:rsidP="00184AB6">
      <w:pPr>
        <w:pStyle w:val="NoSpacing"/>
      </w:pPr>
    </w:p>
    <w:p w14:paraId="7185D135" w14:textId="207D6A5C" w:rsidR="00184AB6" w:rsidRPr="00184AB6" w:rsidRDefault="00184AB6" w:rsidP="00184AB6">
      <w:pPr>
        <w:pStyle w:val="Heading4"/>
      </w:pPr>
      <w:r w:rsidRPr="00184AB6">
        <w:t>1. Create a list that displays the title of each book and the name and phone number of the</w:t>
      </w:r>
    </w:p>
    <w:p w14:paraId="36B7881E" w14:textId="507373BA" w:rsidR="00184AB6" w:rsidRDefault="008E40B9" w:rsidP="00184AB6">
      <w:pPr>
        <w:pStyle w:val="Heading4"/>
      </w:pPr>
      <w:r w:rsidRPr="008E40B9">
        <w:rPr>
          <w:noProof/>
        </w:rPr>
        <w:drawing>
          <wp:anchor distT="0" distB="0" distL="114300" distR="114300" simplePos="0" relativeHeight="251667456" behindDoc="1" locked="0" layoutInCell="1" allowOverlap="1" wp14:anchorId="68C9B432" wp14:editId="65F6B45E">
            <wp:simplePos x="0" y="0"/>
            <wp:positionH relativeFrom="margin">
              <wp:posOffset>20675</wp:posOffset>
            </wp:positionH>
            <wp:positionV relativeFrom="page">
              <wp:posOffset>5682691</wp:posOffset>
            </wp:positionV>
            <wp:extent cx="4675505" cy="2480945"/>
            <wp:effectExtent l="152400" t="152400" r="353695" b="357505"/>
            <wp:wrapSquare wrapText="bothSides"/>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675505" cy="248094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184AB6">
        <w:rPr>
          <w:noProof/>
        </w:rPr>
        <w:drawing>
          <wp:anchor distT="0" distB="0" distL="114300" distR="114300" simplePos="0" relativeHeight="251666432" behindDoc="0" locked="0" layoutInCell="1" allowOverlap="1" wp14:anchorId="6DDD5996" wp14:editId="528847CB">
            <wp:simplePos x="0" y="0"/>
            <wp:positionH relativeFrom="column">
              <wp:posOffset>13335</wp:posOffset>
            </wp:positionH>
            <wp:positionV relativeFrom="paragraph">
              <wp:posOffset>396240</wp:posOffset>
            </wp:positionV>
            <wp:extent cx="4653280" cy="2565400"/>
            <wp:effectExtent l="152400" t="152400" r="356870" b="36830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653280" cy="25654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184AB6" w:rsidRPr="00184AB6">
        <w:t>contact at the publisher’s office for reordering each book.</w:t>
      </w:r>
    </w:p>
    <w:p w14:paraId="7144419D" w14:textId="6631CF11" w:rsidR="00184AB6" w:rsidRDefault="00184AB6" w:rsidP="00184AB6"/>
    <w:p w14:paraId="336F3BB3" w14:textId="0C024EE1" w:rsidR="00184AB6" w:rsidRPr="00184AB6" w:rsidRDefault="00184AB6" w:rsidP="00184AB6"/>
    <w:p w14:paraId="6696A603" w14:textId="53FDB4B6" w:rsidR="00184AB6" w:rsidRPr="00184AB6" w:rsidRDefault="00184AB6" w:rsidP="00184AB6">
      <w:pPr>
        <w:pStyle w:val="Heading4"/>
      </w:pPr>
      <w:r w:rsidRPr="00184AB6">
        <w:lastRenderedPageBreak/>
        <w:t>2. Determine which orders haven’t yet shipped and the name of the customer who placed the</w:t>
      </w:r>
    </w:p>
    <w:p w14:paraId="078721C8" w14:textId="7BBD6900" w:rsidR="004E1A1C" w:rsidRDefault="00184AB6" w:rsidP="00184AB6">
      <w:pPr>
        <w:pStyle w:val="Heading4"/>
      </w:pPr>
      <w:r w:rsidRPr="00184AB6">
        <w:t>order. Sort the results by the date on which the order was placed.</w:t>
      </w:r>
    </w:p>
    <w:p w14:paraId="3C93FF4F" w14:textId="2C721864" w:rsidR="008E40B9" w:rsidRPr="008E40B9" w:rsidRDefault="00F76847" w:rsidP="008E40B9">
      <w:r w:rsidRPr="00F76847">
        <w:rPr>
          <w:noProof/>
        </w:rPr>
        <w:drawing>
          <wp:anchor distT="0" distB="0" distL="114300" distR="114300" simplePos="0" relativeHeight="251668480" behindDoc="0" locked="0" layoutInCell="1" allowOverlap="1" wp14:anchorId="46313430" wp14:editId="3FA7BDA0">
            <wp:simplePos x="0" y="0"/>
            <wp:positionH relativeFrom="margin">
              <wp:posOffset>145085</wp:posOffset>
            </wp:positionH>
            <wp:positionV relativeFrom="paragraph">
              <wp:posOffset>2031772</wp:posOffset>
            </wp:positionV>
            <wp:extent cx="4105046" cy="1707946"/>
            <wp:effectExtent l="152400" t="152400" r="353060" b="368935"/>
            <wp:wrapNone/>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118973" cy="17137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E40B9" w:rsidRPr="008E40B9">
        <w:rPr>
          <w:noProof/>
        </w:rPr>
        <w:drawing>
          <wp:inline distT="0" distB="0" distL="0" distR="0" wp14:anchorId="15847225" wp14:editId="31C7CD6F">
            <wp:extent cx="4090416" cy="1779069"/>
            <wp:effectExtent l="152400" t="152400" r="367665" b="35496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7"/>
                    <a:stretch>
                      <a:fillRect/>
                    </a:stretch>
                  </pic:blipFill>
                  <pic:spPr>
                    <a:xfrm>
                      <a:off x="0" y="0"/>
                      <a:ext cx="4102205" cy="1784196"/>
                    </a:xfrm>
                    <a:prstGeom prst="rect">
                      <a:avLst/>
                    </a:prstGeom>
                    <a:ln>
                      <a:noFill/>
                    </a:ln>
                    <a:effectLst>
                      <a:outerShdw blurRad="292100" dist="139700" dir="2700000" algn="tl" rotWithShape="0">
                        <a:srgbClr val="333333">
                          <a:alpha val="65000"/>
                        </a:srgbClr>
                      </a:outerShdw>
                    </a:effectLst>
                  </pic:spPr>
                </pic:pic>
              </a:graphicData>
            </a:graphic>
          </wp:inline>
        </w:drawing>
      </w:r>
    </w:p>
    <w:p w14:paraId="082FD4E6" w14:textId="2E0727D7" w:rsidR="00F76847" w:rsidRDefault="00F76847" w:rsidP="00184AB6">
      <w:pPr>
        <w:pStyle w:val="Heading4"/>
      </w:pPr>
    </w:p>
    <w:p w14:paraId="639023FE" w14:textId="2BC1ACA7" w:rsidR="00F76847" w:rsidRDefault="00F76847" w:rsidP="00F76847"/>
    <w:p w14:paraId="4009534B" w14:textId="40CD28CE" w:rsidR="00F76847" w:rsidRDefault="00F76847" w:rsidP="00F76847"/>
    <w:p w14:paraId="02C4FD60" w14:textId="77777777" w:rsidR="008F75D7" w:rsidRDefault="008F75D7" w:rsidP="008F75D7">
      <w:pPr>
        <w:pStyle w:val="Heading4"/>
      </w:pPr>
    </w:p>
    <w:p w14:paraId="59695D32" w14:textId="77777777" w:rsidR="008F75D7" w:rsidRDefault="008F75D7" w:rsidP="008F75D7">
      <w:pPr>
        <w:pStyle w:val="Heading4"/>
      </w:pPr>
    </w:p>
    <w:p w14:paraId="55E9E049" w14:textId="77777777" w:rsidR="008F75D7" w:rsidRDefault="008F75D7" w:rsidP="008F75D7">
      <w:pPr>
        <w:pStyle w:val="Heading4"/>
      </w:pPr>
    </w:p>
    <w:p w14:paraId="3BA766FB" w14:textId="77777777" w:rsidR="008F75D7" w:rsidRDefault="008F75D7" w:rsidP="008F75D7">
      <w:pPr>
        <w:pStyle w:val="Heading4"/>
      </w:pPr>
    </w:p>
    <w:p w14:paraId="7E998211" w14:textId="77777777" w:rsidR="008F75D7" w:rsidRDefault="008F75D7" w:rsidP="008F75D7">
      <w:pPr>
        <w:pStyle w:val="Heading4"/>
      </w:pPr>
    </w:p>
    <w:p w14:paraId="77AB6D53" w14:textId="636C4BBB" w:rsidR="008F75D7" w:rsidRDefault="008F75D7" w:rsidP="008F75D7">
      <w:pPr>
        <w:pStyle w:val="Heading4"/>
      </w:pPr>
    </w:p>
    <w:p w14:paraId="117160BD" w14:textId="2CFE3C42" w:rsidR="008F75D7" w:rsidRDefault="008F75D7" w:rsidP="008F75D7">
      <w:pPr>
        <w:pStyle w:val="Heading4"/>
      </w:pPr>
      <w:r w:rsidRPr="008F75D7">
        <w:drawing>
          <wp:anchor distT="0" distB="0" distL="114300" distR="114300" simplePos="0" relativeHeight="251672576" behindDoc="0" locked="0" layoutInCell="1" allowOverlap="1" wp14:anchorId="7930E08F" wp14:editId="58F59910">
            <wp:simplePos x="0" y="0"/>
            <wp:positionH relativeFrom="margin">
              <wp:posOffset>1762481</wp:posOffset>
            </wp:positionH>
            <wp:positionV relativeFrom="page">
              <wp:posOffset>5462982</wp:posOffset>
            </wp:positionV>
            <wp:extent cx="4198620" cy="2781935"/>
            <wp:effectExtent l="152400" t="152400" r="354330" b="361315"/>
            <wp:wrapThrough wrapText="bothSides">
              <wp:wrapPolygon edited="0">
                <wp:start x="392" y="-1183"/>
                <wp:lineTo x="-784" y="-887"/>
                <wp:lineTo x="-784" y="22187"/>
                <wp:lineTo x="-588" y="22778"/>
                <wp:lineTo x="882" y="23962"/>
                <wp:lineTo x="980" y="24257"/>
                <wp:lineTo x="21561" y="24257"/>
                <wp:lineTo x="21659" y="23962"/>
                <wp:lineTo x="23031" y="22778"/>
                <wp:lineTo x="23325" y="20412"/>
                <wp:lineTo x="23325" y="1479"/>
                <wp:lineTo x="22149" y="-740"/>
                <wp:lineTo x="22051" y="-1183"/>
                <wp:lineTo x="392" y="-1183"/>
              </wp:wrapPolygon>
            </wp:wrapThrough>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198620" cy="27819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CC5B105" w14:textId="4E910874" w:rsidR="008F75D7" w:rsidRPr="00184AB6" w:rsidRDefault="008F75D7" w:rsidP="008F75D7">
      <w:pPr>
        <w:pStyle w:val="Heading4"/>
      </w:pPr>
      <w:r w:rsidRPr="00184AB6">
        <w:t>3. Produce a list of all customers who live in the state of Florida and have ordered books</w:t>
      </w:r>
    </w:p>
    <w:p w14:paraId="1724C89D" w14:textId="685E4994" w:rsidR="008F75D7" w:rsidRPr="00184AB6" w:rsidRDefault="008F75D7" w:rsidP="008F75D7">
      <w:pPr>
        <w:pStyle w:val="Heading4"/>
      </w:pPr>
      <w:r w:rsidRPr="00184AB6">
        <w:t>about computers.</w:t>
      </w:r>
    </w:p>
    <w:p w14:paraId="19A34865" w14:textId="41952E73" w:rsidR="00F76847" w:rsidRDefault="00F76847" w:rsidP="00F76847"/>
    <w:p w14:paraId="0F6EC13D" w14:textId="6675C849" w:rsidR="00F76847" w:rsidRDefault="00F76847" w:rsidP="00184AB6">
      <w:pPr>
        <w:pStyle w:val="Heading4"/>
      </w:pPr>
    </w:p>
    <w:p w14:paraId="0FC31916" w14:textId="233D2CD3" w:rsidR="009145ED" w:rsidRDefault="009145ED" w:rsidP="009145ED"/>
    <w:p w14:paraId="615D8667" w14:textId="02AADF90" w:rsidR="009145ED" w:rsidRDefault="009145ED" w:rsidP="009145ED"/>
    <w:p w14:paraId="1F5BB2FB" w14:textId="28B64FE8" w:rsidR="009145ED" w:rsidRDefault="009145ED" w:rsidP="009145ED"/>
    <w:p w14:paraId="1342FC3E" w14:textId="1118338A" w:rsidR="009145ED" w:rsidRDefault="009145ED" w:rsidP="009145ED"/>
    <w:p w14:paraId="4F05A0CA" w14:textId="3DA20B8D" w:rsidR="009145ED" w:rsidRDefault="009145ED" w:rsidP="009145ED"/>
    <w:p w14:paraId="74A4AB33" w14:textId="6C48CC92" w:rsidR="009145ED" w:rsidRDefault="009145ED" w:rsidP="009145ED"/>
    <w:p w14:paraId="3FDCDF6C" w14:textId="77777777" w:rsidR="009145ED" w:rsidRPr="009145ED" w:rsidRDefault="009145ED" w:rsidP="009145ED"/>
    <w:p w14:paraId="682D9947" w14:textId="0DFB5021" w:rsidR="00F76847" w:rsidRDefault="00F76847" w:rsidP="00F76847"/>
    <w:p w14:paraId="7D3DB636" w14:textId="0860BF8B" w:rsidR="008F75D7" w:rsidRDefault="008F75D7" w:rsidP="00F76847"/>
    <w:p w14:paraId="02A0F53E" w14:textId="73ECF269" w:rsidR="008F75D7" w:rsidRDefault="008F75D7" w:rsidP="00F76847"/>
    <w:p w14:paraId="641C8A66" w14:textId="77777777" w:rsidR="008F75D7" w:rsidRDefault="008F75D7" w:rsidP="00F76847"/>
    <w:p w14:paraId="0CCC9937" w14:textId="77777777" w:rsidR="00F76847" w:rsidRPr="00F76847" w:rsidRDefault="00F76847" w:rsidP="00F76847"/>
    <w:p w14:paraId="61D6A27A" w14:textId="1764C1E2" w:rsidR="00184AB6" w:rsidRPr="00184AB6" w:rsidRDefault="00184AB6" w:rsidP="00184AB6">
      <w:pPr>
        <w:pStyle w:val="Heading4"/>
      </w:pPr>
      <w:r w:rsidRPr="00184AB6">
        <w:lastRenderedPageBreak/>
        <w:t>4. Determine which books customer Jake Lucas has purchased. Perform the search using the</w:t>
      </w:r>
    </w:p>
    <w:p w14:paraId="02241809" w14:textId="77777777" w:rsidR="00184AB6" w:rsidRPr="00184AB6" w:rsidRDefault="00184AB6" w:rsidP="00184AB6">
      <w:pPr>
        <w:pStyle w:val="Heading4"/>
      </w:pPr>
      <w:r w:rsidRPr="00184AB6">
        <w:t>customer name, not the customer number. If he has purchased multiple copies of the same</w:t>
      </w:r>
    </w:p>
    <w:p w14:paraId="3DBAD275" w14:textId="41A31E11" w:rsidR="00184AB6" w:rsidRDefault="00184AB6" w:rsidP="00184AB6">
      <w:pPr>
        <w:pStyle w:val="Heading4"/>
      </w:pPr>
      <w:r w:rsidRPr="00184AB6">
        <w:t xml:space="preserve">book, </w:t>
      </w:r>
      <w:proofErr w:type="spellStart"/>
      <w:r w:rsidRPr="00184AB6">
        <w:t>unduplicate</w:t>
      </w:r>
      <w:proofErr w:type="spellEnd"/>
      <w:r w:rsidRPr="00184AB6">
        <w:t xml:space="preserve"> the results.</w:t>
      </w:r>
    </w:p>
    <w:p w14:paraId="1187E1DB" w14:textId="275A69A4" w:rsidR="00F76847" w:rsidRDefault="00500F86" w:rsidP="00F76847">
      <w:r w:rsidRPr="008F75D7">
        <w:drawing>
          <wp:anchor distT="0" distB="0" distL="114300" distR="114300" simplePos="0" relativeHeight="251673600" behindDoc="0" locked="0" layoutInCell="1" allowOverlap="1" wp14:anchorId="7EAF6AFE" wp14:editId="4FFE9DA8">
            <wp:simplePos x="0" y="0"/>
            <wp:positionH relativeFrom="margin">
              <wp:align>center</wp:align>
            </wp:positionH>
            <wp:positionV relativeFrom="paragraph">
              <wp:posOffset>497840</wp:posOffset>
            </wp:positionV>
            <wp:extent cx="5876290" cy="3605530"/>
            <wp:effectExtent l="190500" t="190500" r="181610" b="185420"/>
            <wp:wrapThrough wrapText="bothSides">
              <wp:wrapPolygon edited="0">
                <wp:start x="140" y="-1141"/>
                <wp:lineTo x="-700" y="-913"/>
                <wp:lineTo x="-700" y="21227"/>
                <wp:lineTo x="140" y="22597"/>
                <wp:lineTo x="21357" y="22597"/>
                <wp:lineTo x="21427" y="22368"/>
                <wp:lineTo x="22198" y="21113"/>
                <wp:lineTo x="22198" y="913"/>
                <wp:lineTo x="21427" y="-799"/>
                <wp:lineTo x="21357" y="-1141"/>
                <wp:lineTo x="140" y="-1141"/>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876290" cy="360553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30DFDC68" w14:textId="6A544BD5" w:rsidR="00F76847" w:rsidRPr="00F76847" w:rsidRDefault="00F76847" w:rsidP="00F76847"/>
    <w:p w14:paraId="4328AD65" w14:textId="376AED01" w:rsidR="00184AB6" w:rsidRPr="00184AB6" w:rsidRDefault="00184AB6" w:rsidP="00184AB6">
      <w:pPr>
        <w:pStyle w:val="Heading4"/>
      </w:pPr>
      <w:r w:rsidRPr="00184AB6">
        <w:lastRenderedPageBreak/>
        <w:t>5. Determine the profit of each book sold to Jake Lucas, using the actual price the customer</w:t>
      </w:r>
    </w:p>
    <w:p w14:paraId="0A90D2D6" w14:textId="77777777" w:rsidR="00184AB6" w:rsidRPr="00184AB6" w:rsidRDefault="00184AB6" w:rsidP="00184AB6">
      <w:pPr>
        <w:pStyle w:val="Heading4"/>
      </w:pPr>
      <w:r w:rsidRPr="00184AB6">
        <w:t>paid (not the book’s regular retail price). Sort the results by order date. If more than one</w:t>
      </w:r>
    </w:p>
    <w:p w14:paraId="70F518BB" w14:textId="77777777" w:rsidR="00184AB6" w:rsidRPr="00184AB6" w:rsidRDefault="00184AB6" w:rsidP="00184AB6">
      <w:pPr>
        <w:pStyle w:val="Heading4"/>
      </w:pPr>
      <w:r w:rsidRPr="00184AB6">
        <w:t>book was ordered, sort the results by profit amount in descending order. Perform the</w:t>
      </w:r>
    </w:p>
    <w:p w14:paraId="05C2B898" w14:textId="200EB429" w:rsidR="00184AB6" w:rsidRDefault="00184AB6" w:rsidP="00184AB6">
      <w:pPr>
        <w:pStyle w:val="Heading4"/>
      </w:pPr>
      <w:r w:rsidRPr="00184AB6">
        <w:t xml:space="preserve">search using the </w:t>
      </w:r>
      <w:proofErr w:type="gramStart"/>
      <w:r w:rsidRPr="00184AB6">
        <w:t>customer</w:t>
      </w:r>
      <w:proofErr w:type="gramEnd"/>
      <w:r w:rsidRPr="00184AB6">
        <w:t xml:space="preserve"> name, not the customer number.</w:t>
      </w:r>
    </w:p>
    <w:p w14:paraId="01278BD7" w14:textId="5A67D050" w:rsidR="00500F86" w:rsidRPr="00F76847" w:rsidRDefault="00500F86" w:rsidP="00F76847">
      <w:r w:rsidRPr="00500F86">
        <w:drawing>
          <wp:inline distT="0" distB="0" distL="0" distR="0" wp14:anchorId="63FFA89A" wp14:editId="53ED5419">
            <wp:extent cx="5771388" cy="3481947"/>
            <wp:effectExtent l="190500" t="190500" r="191770" b="19494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30"/>
                    <a:stretch>
                      <a:fillRect/>
                    </a:stretch>
                  </pic:blipFill>
                  <pic:spPr>
                    <a:xfrm>
                      <a:off x="0" y="0"/>
                      <a:ext cx="5771388" cy="3481947"/>
                    </a:xfrm>
                    <a:prstGeom prst="rect">
                      <a:avLst/>
                    </a:prstGeom>
                    <a:ln>
                      <a:noFill/>
                    </a:ln>
                    <a:effectLst>
                      <a:outerShdw blurRad="190500" algn="tl" rotWithShape="0">
                        <a:srgbClr val="000000">
                          <a:alpha val="70000"/>
                        </a:srgbClr>
                      </a:outerShdw>
                    </a:effectLst>
                  </pic:spPr>
                </pic:pic>
              </a:graphicData>
            </a:graphic>
          </wp:inline>
        </w:drawing>
      </w:r>
    </w:p>
    <w:p w14:paraId="1A306009" w14:textId="7DC3BB41" w:rsidR="00184AB6" w:rsidRPr="00184AB6" w:rsidRDefault="00184AB6" w:rsidP="00184AB6">
      <w:pPr>
        <w:pStyle w:val="Heading4"/>
      </w:pPr>
      <w:r w:rsidRPr="00184AB6">
        <w:t xml:space="preserve">6. Which books were written by an author with the last name Adams? Perform the </w:t>
      </w:r>
      <w:proofErr w:type="gramStart"/>
      <w:r w:rsidRPr="00184AB6">
        <w:t>search</w:t>
      </w:r>
      <w:proofErr w:type="gramEnd"/>
    </w:p>
    <w:p w14:paraId="4CE0F151" w14:textId="74A162E1" w:rsidR="00184AB6" w:rsidRDefault="00353024" w:rsidP="00184AB6">
      <w:pPr>
        <w:pStyle w:val="Heading4"/>
      </w:pPr>
      <w:r w:rsidRPr="00353024">
        <w:drawing>
          <wp:anchor distT="0" distB="0" distL="114300" distR="114300" simplePos="0" relativeHeight="251674624" behindDoc="0" locked="0" layoutInCell="1" allowOverlap="1" wp14:anchorId="7A1F73CD" wp14:editId="6E5B3684">
            <wp:simplePos x="0" y="0"/>
            <wp:positionH relativeFrom="margin">
              <wp:align>center</wp:align>
            </wp:positionH>
            <wp:positionV relativeFrom="paragraph">
              <wp:posOffset>554990</wp:posOffset>
            </wp:positionV>
            <wp:extent cx="5156835" cy="2447925"/>
            <wp:effectExtent l="190500" t="190500" r="196215" b="2000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156835" cy="24479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84AB6" w:rsidRPr="00184AB6">
        <w:t xml:space="preserve">using the </w:t>
      </w:r>
      <w:proofErr w:type="gramStart"/>
      <w:r w:rsidR="00184AB6" w:rsidRPr="00184AB6">
        <w:t>author</w:t>
      </w:r>
      <w:proofErr w:type="gramEnd"/>
      <w:r w:rsidR="00184AB6" w:rsidRPr="00184AB6">
        <w:t xml:space="preserve"> name.</w:t>
      </w:r>
    </w:p>
    <w:p w14:paraId="021279D2" w14:textId="6F5966F7" w:rsidR="00F76847" w:rsidRPr="00F76847" w:rsidRDefault="00F76847" w:rsidP="00F76847"/>
    <w:p w14:paraId="04B63B99" w14:textId="77777777" w:rsidR="00184AB6" w:rsidRPr="00184AB6" w:rsidRDefault="00184AB6" w:rsidP="00184AB6">
      <w:pPr>
        <w:pStyle w:val="Heading4"/>
      </w:pPr>
      <w:r w:rsidRPr="00184AB6">
        <w:lastRenderedPageBreak/>
        <w:t>7. What gift will a customer who orders the book Shortest Poems receive? Use the actual</w:t>
      </w:r>
    </w:p>
    <w:p w14:paraId="1CD4CBE0" w14:textId="19D820D8" w:rsidR="00184AB6" w:rsidRDefault="00184AB6" w:rsidP="00184AB6">
      <w:pPr>
        <w:pStyle w:val="Heading4"/>
      </w:pPr>
      <w:r w:rsidRPr="00184AB6">
        <w:t>book retail value to determine the gift.</w:t>
      </w:r>
    </w:p>
    <w:p w14:paraId="1370B0C0" w14:textId="65397BA8" w:rsidR="00F76847" w:rsidRDefault="00F76847" w:rsidP="00F76847"/>
    <w:p w14:paraId="6949C7ED" w14:textId="77777777" w:rsidR="00F76847" w:rsidRPr="00F76847" w:rsidRDefault="00F76847" w:rsidP="00F76847"/>
    <w:p w14:paraId="32F932BC" w14:textId="77777777" w:rsidR="00184AB6" w:rsidRPr="00184AB6" w:rsidRDefault="00184AB6" w:rsidP="00184AB6">
      <w:pPr>
        <w:pStyle w:val="Heading4"/>
      </w:pPr>
      <w:r w:rsidRPr="00184AB6">
        <w:t>8. Identify the authors of the books Becca Nelson ordered. Perform the search using the</w:t>
      </w:r>
    </w:p>
    <w:p w14:paraId="1D1C2C51" w14:textId="4E87BE84" w:rsidR="00184AB6" w:rsidRDefault="00184AB6" w:rsidP="00184AB6">
      <w:pPr>
        <w:pStyle w:val="Heading4"/>
      </w:pPr>
      <w:r w:rsidRPr="00184AB6">
        <w:t>customer name.</w:t>
      </w:r>
    </w:p>
    <w:p w14:paraId="48A4AB9D" w14:textId="705881D2" w:rsidR="00F76847" w:rsidRDefault="00F76847" w:rsidP="00F76847"/>
    <w:p w14:paraId="0E7942B0" w14:textId="77777777" w:rsidR="00F76847" w:rsidRPr="00F76847" w:rsidRDefault="00F76847" w:rsidP="00F76847"/>
    <w:p w14:paraId="5CDCE6FB" w14:textId="77777777" w:rsidR="00184AB6" w:rsidRPr="00184AB6" w:rsidRDefault="00184AB6" w:rsidP="00184AB6">
      <w:pPr>
        <w:pStyle w:val="Heading4"/>
      </w:pPr>
      <w:r w:rsidRPr="00184AB6">
        <w:t xml:space="preserve">9. Display a list of all books </w:t>
      </w:r>
      <w:proofErr w:type="gramStart"/>
      <w:r w:rsidRPr="00184AB6">
        <w:t>in</w:t>
      </w:r>
      <w:proofErr w:type="gramEnd"/>
      <w:r w:rsidRPr="00184AB6">
        <w:t xml:space="preserve"> the BOOKS table. If a book has been ordered by a customer,</w:t>
      </w:r>
    </w:p>
    <w:p w14:paraId="672EE03F" w14:textId="77777777" w:rsidR="00F76847" w:rsidRDefault="00184AB6" w:rsidP="00184AB6">
      <w:pPr>
        <w:pStyle w:val="Heading4"/>
      </w:pPr>
      <w:r w:rsidRPr="00184AB6">
        <w:t xml:space="preserve">also list the corresponding order number and the state in which the customer </w:t>
      </w:r>
      <w:proofErr w:type="gramStart"/>
      <w:r w:rsidRPr="00184AB6">
        <w:t>resides</w:t>
      </w:r>
      <w:proofErr w:type="gramEnd"/>
    </w:p>
    <w:p w14:paraId="01D5A2F4" w14:textId="77777777" w:rsidR="00F76847" w:rsidRDefault="00F76847" w:rsidP="00184AB6">
      <w:pPr>
        <w:pStyle w:val="Heading4"/>
      </w:pPr>
    </w:p>
    <w:p w14:paraId="219616EF" w14:textId="0C5DB42C" w:rsidR="00184AB6" w:rsidRPr="00184AB6" w:rsidRDefault="00184AB6" w:rsidP="00184AB6">
      <w:pPr>
        <w:pStyle w:val="Heading4"/>
      </w:pPr>
      <w:r w:rsidRPr="00184AB6">
        <w:t>.</w:t>
      </w:r>
    </w:p>
    <w:p w14:paraId="15FA89F2" w14:textId="77777777" w:rsidR="00184AB6" w:rsidRPr="00184AB6" w:rsidRDefault="00184AB6" w:rsidP="00184AB6">
      <w:pPr>
        <w:pStyle w:val="Heading4"/>
      </w:pPr>
      <w:r w:rsidRPr="00184AB6">
        <w:t xml:space="preserve">10. An EMPLOYEES table was added to the </w:t>
      </w:r>
      <w:proofErr w:type="spellStart"/>
      <w:r w:rsidRPr="00184AB6">
        <w:t>JustLee</w:t>
      </w:r>
      <w:proofErr w:type="spellEnd"/>
      <w:r w:rsidRPr="00184AB6">
        <w:t xml:space="preserve"> Books database to track employee</w:t>
      </w:r>
    </w:p>
    <w:p w14:paraId="478AC874" w14:textId="77777777" w:rsidR="00184AB6" w:rsidRPr="00184AB6" w:rsidRDefault="00184AB6" w:rsidP="00184AB6">
      <w:pPr>
        <w:pStyle w:val="Heading4"/>
      </w:pPr>
      <w:r w:rsidRPr="00184AB6">
        <w:t>information. Display a list of each employee’s name, job title, and manager’s name. Use</w:t>
      </w:r>
    </w:p>
    <w:p w14:paraId="3238E52E" w14:textId="77777777" w:rsidR="00184AB6" w:rsidRPr="00184AB6" w:rsidRDefault="00184AB6" w:rsidP="00184AB6">
      <w:pPr>
        <w:pStyle w:val="Heading4"/>
      </w:pPr>
      <w:r w:rsidRPr="00184AB6">
        <w:t xml:space="preserve">column aliases to clearly identify employee and manager name values. Include </w:t>
      </w:r>
      <w:proofErr w:type="gramStart"/>
      <w:r w:rsidRPr="00184AB6">
        <w:t>all</w:t>
      </w:r>
      <w:proofErr w:type="gramEnd"/>
    </w:p>
    <w:p w14:paraId="4D8F1C81" w14:textId="4BBCE3C9" w:rsidR="00184AB6" w:rsidRPr="00184AB6" w:rsidRDefault="00184AB6" w:rsidP="00184AB6">
      <w:pPr>
        <w:pStyle w:val="Heading4"/>
      </w:pPr>
      <w:r w:rsidRPr="00184AB6">
        <w:t>employees in the list and sort by manager name.</w:t>
      </w:r>
    </w:p>
    <w:sectPr w:rsidR="00184AB6" w:rsidRPr="00184AB6">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011FB" w14:textId="77777777" w:rsidR="005C4966" w:rsidRDefault="005C4966" w:rsidP="0058453E">
      <w:r>
        <w:separator/>
      </w:r>
    </w:p>
  </w:endnote>
  <w:endnote w:type="continuationSeparator" w:id="0">
    <w:p w14:paraId="15A12670" w14:textId="77777777" w:rsidR="005C4966" w:rsidRDefault="005C4966" w:rsidP="0058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7404195"/>
      <w:docPartObj>
        <w:docPartGallery w:val="Page Numbers (Bottom of Page)"/>
        <w:docPartUnique/>
      </w:docPartObj>
    </w:sdtPr>
    <w:sdtEndPr>
      <w:rPr>
        <w:color w:val="7F7F7F" w:themeColor="background1" w:themeShade="7F"/>
        <w:spacing w:val="60"/>
      </w:rPr>
    </w:sdtEndPr>
    <w:sdtContent>
      <w:p w14:paraId="58F4F12A" w14:textId="72630D00" w:rsidR="0058453E" w:rsidRDefault="0058453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7967406" w14:textId="77777777" w:rsidR="0058453E" w:rsidRDefault="00584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A6C49" w14:textId="77777777" w:rsidR="005C4966" w:rsidRDefault="005C4966" w:rsidP="0058453E">
      <w:r>
        <w:separator/>
      </w:r>
    </w:p>
  </w:footnote>
  <w:footnote w:type="continuationSeparator" w:id="0">
    <w:p w14:paraId="13322221" w14:textId="77777777" w:rsidR="005C4966" w:rsidRDefault="005C4966" w:rsidP="00584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1ABE" w14:textId="48A692EC" w:rsidR="0058453E" w:rsidRPr="0058453E" w:rsidRDefault="00000000">
    <w:pPr>
      <w:pStyle w:val="Header"/>
      <w:rPr>
        <w:color w:val="FFFFFF" w:themeColor="background1"/>
      </w:rPr>
    </w:pPr>
    <w:sdt>
      <w:sdtPr>
        <w:rPr>
          <w:color w:val="FFFFFF" w:themeColor="background1"/>
          <w:sz w:val="20"/>
          <w:szCs w:val="20"/>
          <w:highlight w:val="darkBlue"/>
        </w:rPr>
        <w:alias w:val="Title"/>
        <w:id w:val="15524250"/>
        <w:placeholder>
          <w:docPart w:val="A643EA5F41D245788F6CFB7430D1269C"/>
        </w:placeholder>
        <w:dataBinding w:prefixMappings="xmlns:ns0='http://schemas.openxmlformats.org/package/2006/metadata/core-properties' xmlns:ns1='http://purl.org/dc/elements/1.1/'" w:xpath="/ns0:coreProperties[1]/ns1:title[1]" w:storeItemID="{6C3C8BC8-F283-45AE-878A-BAB7291924A1}"/>
        <w:text/>
      </w:sdtPr>
      <w:sdtContent>
        <w:r w:rsidR="0058453E" w:rsidRPr="00475396">
          <w:rPr>
            <w:color w:val="FFFFFF" w:themeColor="background1"/>
            <w:sz w:val="20"/>
            <w:szCs w:val="20"/>
            <w:highlight w:val="darkBlue"/>
          </w:rPr>
          <w:t>301242419 – Carl Kevin Gasal</w:t>
        </w:r>
      </w:sdtContent>
    </w:sdt>
    <w:r w:rsidR="0058453E" w:rsidRPr="00475396">
      <w:rPr>
        <w:noProof/>
        <w:color w:val="FFFFFF" w:themeColor="background1"/>
        <w:highlight w:val="darkBlue"/>
      </w:rPr>
      <w:t xml:space="preserve"> </w:t>
    </w:r>
    <w:r w:rsidR="0058453E" w:rsidRPr="00475396">
      <w:rPr>
        <w:noProof/>
        <w:color w:val="FFFFFF" w:themeColor="background1"/>
        <w:highlight w:val="darkBlue"/>
      </w:rPr>
      <mc:AlternateContent>
        <mc:Choice Requires="wps">
          <w:drawing>
            <wp:anchor distT="0" distB="0" distL="114300" distR="114300" simplePos="0" relativeHeight="251659264" behindDoc="0" locked="0" layoutInCell="1" allowOverlap="1" wp14:anchorId="514C1235" wp14:editId="6E6355B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8FCEDE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sidR="0058453E" w:rsidRPr="00475396">
      <w:rPr>
        <w:noProof/>
        <w:color w:val="FFFFFF" w:themeColor="background1"/>
        <w:highlight w:val="darkBlue"/>
      </w:rPr>
      <w:tab/>
    </w:r>
    <w:r w:rsidR="0058453E" w:rsidRPr="00475396">
      <w:rPr>
        <w:noProof/>
        <w:color w:val="FFFFFF" w:themeColor="background1"/>
        <w:highlight w:val="darkBlue"/>
      </w:rPr>
      <w:tab/>
    </w:r>
    <w:r w:rsidR="0058453E" w:rsidRPr="00475396">
      <w:rPr>
        <w:noProof/>
        <w:color w:val="FFFFFF" w:themeColor="background1"/>
        <w:highlight w:val="darkBlue"/>
      </w:rPr>
      <w:tab/>
    </w:r>
    <w:r w:rsidR="0058453E" w:rsidRPr="00475396">
      <w:rPr>
        <w:noProof/>
        <w:color w:val="FFFFFF" w:themeColor="background1"/>
        <w:highlight w:val="darkBlue"/>
      </w:rPr>
      <w:tab/>
    </w:r>
    <w:r w:rsidR="0058453E" w:rsidRPr="00475396">
      <w:rPr>
        <w:noProof/>
        <w:color w:val="FFFFFF" w:themeColor="background1"/>
        <w:highlight w:val="darkBlue"/>
      </w:rPr>
      <w:tab/>
    </w:r>
    <w:r w:rsidR="0058453E" w:rsidRPr="00475396">
      <w:rPr>
        <w:noProof/>
        <w:color w:val="FFFFFF" w:themeColor="background1"/>
        <w:highlight w:val="darkBlue"/>
      </w:rPr>
      <w:tab/>
      <w:t xml:space="preserve">     </w:t>
    </w:r>
    <w:r w:rsidR="0058453E" w:rsidRPr="00475396">
      <w:rPr>
        <w:color w:val="FFFFFF" w:themeColor="background1"/>
        <w:sz w:val="20"/>
        <w:szCs w:val="20"/>
        <w:highlight w:val="darkBlue"/>
      </w:rPr>
      <w:t>COMP122 Sec.004 WINTER2023</w:t>
    </w:r>
    <w:r w:rsidR="0058453E" w:rsidRPr="0058453E">
      <w:rPr>
        <w:color w:val="FFFFFF" w:themeColor="background1"/>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804548C"/>
    <w:multiLevelType w:val="hybridMultilevel"/>
    <w:tmpl w:val="53E260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66993739">
    <w:abstractNumId w:val="20"/>
  </w:num>
  <w:num w:numId="2" w16cid:durableId="1234897409">
    <w:abstractNumId w:val="12"/>
  </w:num>
  <w:num w:numId="3" w16cid:durableId="98457080">
    <w:abstractNumId w:val="10"/>
  </w:num>
  <w:num w:numId="4" w16cid:durableId="87772024">
    <w:abstractNumId w:val="22"/>
  </w:num>
  <w:num w:numId="5" w16cid:durableId="115105058">
    <w:abstractNumId w:val="13"/>
  </w:num>
  <w:num w:numId="6" w16cid:durableId="174542651">
    <w:abstractNumId w:val="17"/>
  </w:num>
  <w:num w:numId="7" w16cid:durableId="69280751">
    <w:abstractNumId w:val="19"/>
  </w:num>
  <w:num w:numId="8" w16cid:durableId="156002966">
    <w:abstractNumId w:val="9"/>
  </w:num>
  <w:num w:numId="9" w16cid:durableId="1394426832">
    <w:abstractNumId w:val="7"/>
  </w:num>
  <w:num w:numId="10" w16cid:durableId="1159806896">
    <w:abstractNumId w:val="6"/>
  </w:num>
  <w:num w:numId="11" w16cid:durableId="38167173">
    <w:abstractNumId w:val="5"/>
  </w:num>
  <w:num w:numId="12" w16cid:durableId="178742100">
    <w:abstractNumId w:val="4"/>
  </w:num>
  <w:num w:numId="13" w16cid:durableId="1367869066">
    <w:abstractNumId w:val="8"/>
  </w:num>
  <w:num w:numId="14" w16cid:durableId="2099674494">
    <w:abstractNumId w:val="3"/>
  </w:num>
  <w:num w:numId="15" w16cid:durableId="923107253">
    <w:abstractNumId w:val="2"/>
  </w:num>
  <w:num w:numId="16" w16cid:durableId="1970551375">
    <w:abstractNumId w:val="1"/>
  </w:num>
  <w:num w:numId="17" w16cid:durableId="1453328279">
    <w:abstractNumId w:val="0"/>
  </w:num>
  <w:num w:numId="18" w16cid:durableId="894244191">
    <w:abstractNumId w:val="15"/>
  </w:num>
  <w:num w:numId="19" w16cid:durableId="255288218">
    <w:abstractNumId w:val="16"/>
  </w:num>
  <w:num w:numId="20" w16cid:durableId="504368572">
    <w:abstractNumId w:val="21"/>
  </w:num>
  <w:num w:numId="21" w16cid:durableId="1640527188">
    <w:abstractNumId w:val="18"/>
  </w:num>
  <w:num w:numId="22" w16cid:durableId="1398700364">
    <w:abstractNumId w:val="11"/>
  </w:num>
  <w:num w:numId="23" w16cid:durableId="1865096434">
    <w:abstractNumId w:val="23"/>
  </w:num>
  <w:num w:numId="24" w16cid:durableId="14690078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3E"/>
    <w:rsid w:val="00184AB6"/>
    <w:rsid w:val="001A5B27"/>
    <w:rsid w:val="002B2073"/>
    <w:rsid w:val="00353024"/>
    <w:rsid w:val="00475396"/>
    <w:rsid w:val="004E1A1C"/>
    <w:rsid w:val="00500F86"/>
    <w:rsid w:val="0058453E"/>
    <w:rsid w:val="005C4966"/>
    <w:rsid w:val="00645252"/>
    <w:rsid w:val="006575ED"/>
    <w:rsid w:val="006706A4"/>
    <w:rsid w:val="006D3D74"/>
    <w:rsid w:val="006F639E"/>
    <w:rsid w:val="007C3EE1"/>
    <w:rsid w:val="007E520F"/>
    <w:rsid w:val="00804DDF"/>
    <w:rsid w:val="0083569A"/>
    <w:rsid w:val="008E40B9"/>
    <w:rsid w:val="008F75D7"/>
    <w:rsid w:val="009145ED"/>
    <w:rsid w:val="00A550E8"/>
    <w:rsid w:val="00A9204E"/>
    <w:rsid w:val="00AE5B61"/>
    <w:rsid w:val="00B353F5"/>
    <w:rsid w:val="00B54E75"/>
    <w:rsid w:val="00C87421"/>
    <w:rsid w:val="00EA3D51"/>
    <w:rsid w:val="00EC3D13"/>
    <w:rsid w:val="00F76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B015"/>
  <w15:chartTrackingRefBased/>
  <w15:docId w15:val="{7F02084C-2C7C-47DE-BCC1-055F45897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markedcontent">
    <w:name w:val="markedcontent"/>
    <w:basedOn w:val="DefaultParagraphFont"/>
    <w:rsid w:val="0058453E"/>
  </w:style>
  <w:style w:type="paragraph" w:styleId="NoSpacing">
    <w:name w:val="No Spacing"/>
    <w:uiPriority w:val="1"/>
    <w:qFormat/>
    <w:rsid w:val="00184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7744">
      <w:bodyDiv w:val="1"/>
      <w:marLeft w:val="0"/>
      <w:marRight w:val="0"/>
      <w:marTop w:val="0"/>
      <w:marBottom w:val="0"/>
      <w:divBdr>
        <w:top w:val="none" w:sz="0" w:space="0" w:color="auto"/>
        <w:left w:val="none" w:sz="0" w:space="0" w:color="auto"/>
        <w:bottom w:val="none" w:sz="0" w:space="0" w:color="auto"/>
        <w:right w:val="none" w:sz="0" w:space="0" w:color="auto"/>
      </w:divBdr>
      <w:divsChild>
        <w:div w:id="112604502">
          <w:marLeft w:val="0"/>
          <w:marRight w:val="0"/>
          <w:marTop w:val="0"/>
          <w:marBottom w:val="0"/>
          <w:divBdr>
            <w:top w:val="none" w:sz="0" w:space="0" w:color="auto"/>
            <w:left w:val="none" w:sz="0" w:space="0" w:color="auto"/>
            <w:bottom w:val="none" w:sz="0" w:space="0" w:color="auto"/>
            <w:right w:val="none" w:sz="0" w:space="0" w:color="auto"/>
          </w:divBdr>
          <w:divsChild>
            <w:div w:id="1879000646">
              <w:marLeft w:val="0"/>
              <w:marRight w:val="0"/>
              <w:marTop w:val="0"/>
              <w:marBottom w:val="0"/>
              <w:divBdr>
                <w:top w:val="none" w:sz="0" w:space="0" w:color="auto"/>
                <w:left w:val="none" w:sz="0" w:space="0" w:color="auto"/>
                <w:bottom w:val="none" w:sz="0" w:space="0" w:color="auto"/>
                <w:right w:val="none" w:sz="0" w:space="0" w:color="auto"/>
              </w:divBdr>
            </w:div>
          </w:divsChild>
        </w:div>
        <w:div w:id="401563676">
          <w:marLeft w:val="0"/>
          <w:marRight w:val="0"/>
          <w:marTop w:val="0"/>
          <w:marBottom w:val="0"/>
          <w:divBdr>
            <w:top w:val="none" w:sz="0" w:space="0" w:color="auto"/>
            <w:left w:val="none" w:sz="0" w:space="0" w:color="auto"/>
            <w:bottom w:val="none" w:sz="0" w:space="0" w:color="auto"/>
            <w:right w:val="none" w:sz="0" w:space="0" w:color="auto"/>
          </w:divBdr>
          <w:divsChild>
            <w:div w:id="110168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glossaryDocument" Target="glossary/document.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rca\AppData\Local\Microsoft\Office\16.0\DTS\en-CA%7b85A5D55B-CEBE-4035-851D-E7110C3DE019%7d\%7b10077390-90B1-4839-A8A1-679FFD279363%7dtf02786999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43EA5F41D245788F6CFB7430D1269C"/>
        <w:category>
          <w:name w:val="General"/>
          <w:gallery w:val="placeholder"/>
        </w:category>
        <w:types>
          <w:type w:val="bbPlcHdr"/>
        </w:types>
        <w:behaviors>
          <w:behavior w:val="content"/>
        </w:behaviors>
        <w:guid w:val="{CD2EFF73-915D-4C7D-9346-8ABCA73311ED}"/>
      </w:docPartPr>
      <w:docPartBody>
        <w:p w:rsidR="001E056C" w:rsidRDefault="005A3FCF" w:rsidP="005A3FCF">
          <w:pPr>
            <w:pStyle w:val="A643EA5F41D245788F6CFB7430D1269C"/>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CF"/>
    <w:rsid w:val="001670B5"/>
    <w:rsid w:val="001E056C"/>
    <w:rsid w:val="00254B0F"/>
    <w:rsid w:val="004B2782"/>
    <w:rsid w:val="005A3FCF"/>
    <w:rsid w:val="00774E35"/>
    <w:rsid w:val="00802130"/>
    <w:rsid w:val="00F64B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3EA5F41D245788F6CFB7430D1269C">
    <w:name w:val="A643EA5F41D245788F6CFB7430D1269C"/>
    <w:rsid w:val="005A3F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{10077390-90B1-4839-A8A1-679FFD279363}tf02786999_win32</Template>
  <TotalTime>280</TotalTime>
  <Pages>11</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301242419 – Carl Kevin Gasal</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301242419 – Carl Kevin Gasal</dc:title>
  <dc:subject/>
  <dc:creator>Carl Gasal</dc:creator>
  <cp:keywords/>
  <dc:description/>
  <cp:lastModifiedBy>Carl Kevin Gasal</cp:lastModifiedBy>
  <cp:revision>9</cp:revision>
  <dcterms:created xsi:type="dcterms:W3CDTF">2023-04-05T02:52:00Z</dcterms:created>
  <dcterms:modified xsi:type="dcterms:W3CDTF">2023-04-06T15:18:00Z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